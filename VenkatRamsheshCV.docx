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426"/>
        <w:gridCol w:w="4480"/>
      </w:tblGrid>
      <w:tr w:rsidR="009A6E80" w14:paraId="239DEE49" w14:textId="77777777">
        <w:trPr>
          <w:trHeight w:val="15398"/>
          <w:tblCellSpacing w:w="0" w:type="dxa"/>
        </w:trPr>
        <w:tc>
          <w:tcPr>
            <w:tcW w:w="742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left-table"/>
              <w:tblW w:w="785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7857"/>
            </w:tblGrid>
            <w:tr w:rsidR="009A6E80" w14:paraId="0F6D9C35" w14:textId="77777777" w:rsidTr="00143261">
              <w:trPr>
                <w:trHeight w:val="64"/>
                <w:tblCellSpacing w:w="0" w:type="dxa"/>
              </w:trPr>
              <w:tc>
                <w:tcPr>
                  <w:tcW w:w="7857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  <w:hideMark/>
                </w:tcPr>
                <w:p w14:paraId="19CAE1F8" w14:textId="3F760460" w:rsidR="009A6E80" w:rsidRPr="00467910" w:rsidRDefault="00DC537F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left="480" w:right="360"/>
                    <w:rPr>
                      <w:rStyle w:val="divdocumentleft-box"/>
                      <w:sz w:val="24"/>
                      <w:szCs w:val="24"/>
                    </w:rPr>
                  </w:pPr>
                  <w:r w:rsidRPr="00082C3C">
                    <w:rPr>
                      <w:rStyle w:val="span"/>
                      <w:sz w:val="36"/>
                      <w:szCs w:val="36"/>
                    </w:rPr>
                    <w:t>V</w:t>
                  </w:r>
                  <w:r w:rsidR="0031198B" w:rsidRPr="00082C3C">
                    <w:rPr>
                      <w:rStyle w:val="span"/>
                      <w:sz w:val="36"/>
                      <w:szCs w:val="36"/>
                    </w:rPr>
                    <w:t>enkat</w:t>
                  </w:r>
                  <w:r w:rsidR="0031198B" w:rsidRPr="00082C3C">
                    <w:rPr>
                      <w:rStyle w:val="divdocumentleft-box"/>
                      <w:sz w:val="36"/>
                      <w:szCs w:val="36"/>
                    </w:rPr>
                    <w:t xml:space="preserve"> </w:t>
                  </w:r>
                  <w:r w:rsidR="0031198B" w:rsidRPr="00082C3C">
                    <w:rPr>
                      <w:rStyle w:val="span"/>
                      <w:sz w:val="36"/>
                      <w:szCs w:val="36"/>
                    </w:rPr>
                    <w:t>Ramshesh</w:t>
                  </w:r>
                  <w:r w:rsidR="00467910">
                    <w:rPr>
                      <w:rStyle w:val="span"/>
                      <w:sz w:val="36"/>
                      <w:szCs w:val="36"/>
                    </w:rPr>
                    <w:t xml:space="preserve"> </w:t>
                  </w:r>
                  <w:r w:rsidR="00467910" w:rsidRPr="00467910">
                    <w:rPr>
                      <w:rStyle w:val="span"/>
                      <w:caps w:val="0"/>
                      <w:sz w:val="24"/>
                      <w:szCs w:val="24"/>
                    </w:rPr>
                    <w:t>(</w:t>
                  </w:r>
                  <w:hyperlink r:id="rId6" w:history="1">
                    <w:r w:rsidR="00467910">
                      <w:rPr>
                        <w:rStyle w:val="Hyperlink"/>
                        <w:b w:val="0"/>
                        <w:bCs w:val="0"/>
                        <w:caps w:val="0"/>
                        <w:color w:val="1F497D" w:themeColor="text2"/>
                        <w:sz w:val="24"/>
                        <w:szCs w:val="24"/>
                        <w:u w:val="none"/>
                      </w:rPr>
                      <w:t>L</w:t>
                    </w:r>
                    <w:r w:rsidR="00467910" w:rsidRPr="00467910">
                      <w:rPr>
                        <w:rStyle w:val="Hyperlink"/>
                        <w:b w:val="0"/>
                        <w:bCs w:val="0"/>
                        <w:caps w:val="0"/>
                        <w:color w:val="1F497D" w:themeColor="text2"/>
                        <w:sz w:val="24"/>
                        <w:szCs w:val="24"/>
                        <w:u w:val="none"/>
                      </w:rPr>
                      <w:t>inked</w:t>
                    </w:r>
                    <w:r w:rsidR="00467910">
                      <w:rPr>
                        <w:rStyle w:val="Hyperlink"/>
                        <w:b w:val="0"/>
                        <w:bCs w:val="0"/>
                        <w:caps w:val="0"/>
                        <w:color w:val="1F497D" w:themeColor="text2"/>
                        <w:sz w:val="24"/>
                        <w:szCs w:val="24"/>
                        <w:u w:val="none"/>
                      </w:rPr>
                      <w:t>I</w:t>
                    </w:r>
                    <w:r w:rsidR="00467910" w:rsidRPr="00467910">
                      <w:rPr>
                        <w:rStyle w:val="Hyperlink"/>
                        <w:b w:val="0"/>
                        <w:bCs w:val="0"/>
                        <w:caps w:val="0"/>
                        <w:color w:val="1F497D" w:themeColor="text2"/>
                        <w:sz w:val="24"/>
                        <w:szCs w:val="24"/>
                        <w:u w:val="none"/>
                      </w:rPr>
                      <w:t>n</w:t>
                    </w:r>
                  </w:hyperlink>
                  <w:r w:rsidR="00467910" w:rsidRPr="00467910">
                    <w:rPr>
                      <w:rStyle w:val="span"/>
                      <w:caps w:val="0"/>
                      <w:sz w:val="24"/>
                      <w:szCs w:val="24"/>
                    </w:rPr>
                    <w:t>)</w:t>
                  </w:r>
                </w:p>
                <w:p w14:paraId="4D6F6270" w14:textId="22C9D695" w:rsidR="009A6E80" w:rsidRDefault="0031198B">
                  <w:pPr>
                    <w:pStyle w:val="documentleft-boxsectiontitle"/>
                    <w:pBdr>
                      <w:bottom w:val="single" w:sz="8" w:space="0" w:color="2C5A77"/>
                    </w:pBdr>
                    <w:spacing w:before="300" w:after="200" w:line="300" w:lineRule="atLeast"/>
                    <w:ind w:left="480" w:right="360"/>
                    <w:rPr>
                      <w:rStyle w:val="divdocumentleft-box"/>
                      <w:b/>
                      <w:bCs/>
                      <w:caps/>
                      <w:color w:val="2C5A77"/>
                      <w:spacing w:val="10"/>
                    </w:rPr>
                  </w:pPr>
                  <w:r>
                    <w:rPr>
                      <w:rStyle w:val="divdocumentleft-box"/>
                      <w:b/>
                      <w:bCs/>
                      <w:caps/>
                      <w:color w:val="2C5A77"/>
                      <w:spacing w:val="10"/>
                    </w:rPr>
                    <w:t>Work History</w:t>
                  </w:r>
                  <w:r w:rsidR="00467910">
                    <w:rPr>
                      <w:rStyle w:val="divdocumentleft-box"/>
                      <w:b/>
                      <w:bCs/>
                      <w:caps/>
                      <w:color w:val="2C5A77"/>
                      <w:spacing w:val="10"/>
                    </w:rPr>
                    <w:t xml:space="preserve"> </w:t>
                  </w:r>
                </w:p>
                <w:p w14:paraId="47868CA3" w14:textId="6325E5F5" w:rsidR="00195553" w:rsidRDefault="00195553" w:rsidP="00195553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bookmarkStart w:id="0" w:name="_Hlk119496652"/>
                  <w:r>
                    <w:rPr>
                      <w:rStyle w:val="documenttxtBold"/>
                      <w:sz w:val="20"/>
                      <w:szCs w:val="20"/>
                    </w:rPr>
                    <w:t>Field Engineer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05/202</w:t>
                  </w:r>
                  <w:r w:rsidR="0064303E">
                    <w:rPr>
                      <w:rStyle w:val="span"/>
                      <w:b/>
                      <w:bCs/>
                      <w:sz w:val="20"/>
                      <w:szCs w:val="20"/>
                    </w:rPr>
                    <w:t>2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 xml:space="preserve"> - present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0FCE2EAC" w14:textId="55920B18" w:rsidR="00195553" w:rsidRDefault="006A4CC0" w:rsidP="00195553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United States Citizenship and Immigration Services</w:t>
                  </w:r>
                  <w:r w:rsidR="005D18E3">
                    <w:rPr>
                      <w:rStyle w:val="documentcompanyname"/>
                      <w:sz w:val="20"/>
                      <w:szCs w:val="20"/>
                    </w:rPr>
                    <w:t xml:space="preserve"> (USCIS)</w:t>
                  </w:r>
                </w:p>
                <w:p w14:paraId="73E12DB6" w14:textId="43091679" w:rsidR="00195553" w:rsidRDefault="00195553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bookmarkStart w:id="1" w:name="_Hlk119496718"/>
                  <w:bookmarkEnd w:id="0"/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Installation and support for </w:t>
                  </w:r>
                  <w:r w:rsidR="00510B0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laptops, </w:t>
                  </w:r>
                  <w:r w:rsidR="00121082">
                    <w:rPr>
                      <w:rStyle w:val="span"/>
                      <w:color w:val="46464E"/>
                      <w:sz w:val="20"/>
                      <w:szCs w:val="20"/>
                    </w:rPr>
                    <w:t>workstations,</w:t>
                  </w:r>
                  <w:r w:rsidR="007423B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635AD7">
                    <w:rPr>
                      <w:rStyle w:val="span"/>
                      <w:color w:val="46464E"/>
                      <w:sz w:val="20"/>
                      <w:szCs w:val="20"/>
                    </w:rPr>
                    <w:t>printers,</w:t>
                  </w:r>
                  <w:r w:rsidR="00E343F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7423B8">
                    <w:rPr>
                      <w:rStyle w:val="span"/>
                      <w:color w:val="46464E"/>
                      <w:sz w:val="20"/>
                      <w:szCs w:val="20"/>
                    </w:rPr>
                    <w:t>and</w:t>
                  </w:r>
                  <w:r w:rsidR="00510B0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AV</w:t>
                  </w:r>
                  <w:r w:rsidR="006A78F3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equipment </w:t>
                  </w:r>
                  <w:r w:rsidR="009E069E">
                    <w:rPr>
                      <w:rStyle w:val="span"/>
                      <w:color w:val="46464E"/>
                      <w:sz w:val="20"/>
                      <w:szCs w:val="20"/>
                    </w:rPr>
                    <w:t>of USCIS staff</w:t>
                  </w:r>
                  <w:r w:rsidR="001D1700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7166D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students, </w:t>
                  </w:r>
                  <w:r w:rsidR="00757F3E">
                    <w:rPr>
                      <w:rStyle w:val="span"/>
                      <w:color w:val="46464E"/>
                      <w:sz w:val="20"/>
                      <w:szCs w:val="20"/>
                    </w:rPr>
                    <w:t>classroom,</w:t>
                  </w:r>
                  <w:r w:rsidR="001D1700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offices</w:t>
                  </w:r>
                  <w:r w:rsidR="00402BB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ensuring minimal </w:t>
                  </w:r>
                  <w:r w:rsidR="004D50E8">
                    <w:rPr>
                      <w:rStyle w:val="span"/>
                      <w:color w:val="46464E"/>
                      <w:sz w:val="20"/>
                      <w:szCs w:val="20"/>
                    </w:rPr>
                    <w:t>downtime</w:t>
                  </w:r>
                </w:p>
                <w:p w14:paraId="24F7D1D3" w14:textId="6021CDB9" w:rsidR="008026B0" w:rsidRDefault="008026B0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Troubleshooting computer</w:t>
                  </w:r>
                  <w:r w:rsidR="00BB6FCB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printers, </w:t>
                  </w:r>
                  <w:r w:rsidR="009C5005">
                    <w:rPr>
                      <w:rStyle w:val="span"/>
                      <w:color w:val="46464E"/>
                      <w:sz w:val="20"/>
                      <w:szCs w:val="20"/>
                    </w:rPr>
                    <w:t>scanners,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network issues</w:t>
                  </w:r>
                </w:p>
                <w:p w14:paraId="5011120A" w14:textId="3B842735" w:rsidR="007423B8" w:rsidRDefault="00195553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Regular system </w:t>
                  </w:r>
                  <w:r w:rsidR="006A78F3">
                    <w:rPr>
                      <w:rStyle w:val="span"/>
                      <w:color w:val="46464E"/>
                      <w:sz w:val="20"/>
                      <w:szCs w:val="20"/>
                    </w:rPr>
                    <w:t>software updates, hardware fixes</w:t>
                  </w:r>
                  <w:r w:rsidR="007423B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134AC3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vulnerability fixes, </w:t>
                  </w:r>
                  <w:r w:rsidR="007423B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imaging of </w:t>
                  </w:r>
                  <w:r w:rsidR="00A27B5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computers, </w:t>
                  </w:r>
                  <w:r w:rsidR="00A27B5C" w:rsidRPr="001C7BAD">
                    <w:rPr>
                      <w:rStyle w:val="span"/>
                      <w:color w:val="46464E"/>
                      <w:sz w:val="20"/>
                      <w:szCs w:val="20"/>
                    </w:rPr>
                    <w:t>maintenance</w:t>
                  </w:r>
                  <w:r w:rsidR="007423B8" w:rsidRPr="001C7BA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of system servers</w:t>
                  </w:r>
                  <w:r w:rsidR="0020762D" w:rsidRPr="001C7BA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</w:t>
                  </w:r>
                  <w:r w:rsidR="007423B8" w:rsidRPr="001C7BA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switches</w:t>
                  </w:r>
                  <w:r w:rsidR="00F44F1F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0711E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UPS, </w:t>
                  </w:r>
                  <w:r w:rsidR="00402BB1">
                    <w:rPr>
                      <w:rStyle w:val="span"/>
                      <w:color w:val="46464E"/>
                      <w:sz w:val="20"/>
                      <w:szCs w:val="20"/>
                    </w:rPr>
                    <w:t>VPN/</w:t>
                  </w:r>
                  <w:r w:rsidR="00F44F1F">
                    <w:rPr>
                      <w:rStyle w:val="span"/>
                      <w:color w:val="46464E"/>
                      <w:sz w:val="20"/>
                      <w:szCs w:val="20"/>
                    </w:rPr>
                    <w:t>remote worker support</w:t>
                  </w:r>
                </w:p>
                <w:p w14:paraId="3C1C40A8" w14:textId="56748A2D" w:rsidR="00635AD7" w:rsidRDefault="00CA200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Addressing</w:t>
                  </w:r>
                  <w:r w:rsidR="00635AD7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tickets</w:t>
                  </w:r>
                  <w:r w:rsidR="00F50AF7">
                    <w:rPr>
                      <w:rStyle w:val="span"/>
                      <w:color w:val="46464E"/>
                      <w:sz w:val="20"/>
                      <w:szCs w:val="20"/>
                    </w:rPr>
                    <w:t>, customer issues</w:t>
                  </w:r>
                  <w:r w:rsidR="00635AD7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in a timely manner</w:t>
                  </w:r>
                  <w:r w:rsidR="00C71D00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 w:rsidR="00635AD7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inventory management</w:t>
                  </w:r>
                  <w:r w:rsidR="002770E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B6399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AD updates, </w:t>
                  </w:r>
                  <w:r w:rsidR="002770E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PowerShell for active directory </w:t>
                  </w:r>
                  <w:r w:rsidR="00985323">
                    <w:rPr>
                      <w:rStyle w:val="span"/>
                      <w:color w:val="46464E"/>
                      <w:sz w:val="20"/>
                      <w:szCs w:val="20"/>
                    </w:rPr>
                    <w:t>reports</w:t>
                  </w:r>
                  <w:r w:rsidR="001B22C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. </w:t>
                  </w:r>
                  <w:r w:rsidR="001B22CC" w:rsidRPr="0092644D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CompTIA A+</w:t>
                  </w:r>
                  <w:r w:rsidR="001B22CC" w:rsidRPr="00402BB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certified</w:t>
                  </w:r>
                </w:p>
                <w:p w14:paraId="4B40C279" w14:textId="1D9427A6" w:rsidR="00B2716D" w:rsidRPr="00402BB1" w:rsidRDefault="00B2716D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Highly positive feedbacks regarding customer support and troubleshooting </w:t>
                  </w:r>
                </w:p>
                <w:p w14:paraId="037EC548" w14:textId="4FD1EA03" w:rsidR="000C13C9" w:rsidRPr="000924FD" w:rsidRDefault="007C4323" w:rsidP="00D9569F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000000" w:themeColor="text1"/>
                      <w:sz w:val="20"/>
                      <w:szCs w:val="20"/>
                    </w:rPr>
                  </w:pPr>
                  <w:r w:rsidRPr="000F5402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AWS Community Builder</w:t>
                  </w:r>
                  <w:r w:rsidR="000924FD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472BA8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>Certified in AWS</w:t>
                  </w:r>
                  <w:r w:rsidR="00865F03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Solutions Architect Associate</w:t>
                  </w:r>
                  <w:r w:rsidR="00472BA8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1421A2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and </w:t>
                  </w:r>
                  <w:r w:rsidR="0061079D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>Certified C</w:t>
                  </w:r>
                  <w:r w:rsidR="00513908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loud </w:t>
                  </w:r>
                  <w:r w:rsidR="0061079D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>P</w:t>
                  </w:r>
                  <w:r w:rsidR="001421A2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>ractitioner</w:t>
                  </w:r>
                  <w:r w:rsidR="00554160" w:rsidRPr="001946EA">
                    <w:rPr>
                      <w:rStyle w:val="span"/>
                      <w:color w:val="46464E"/>
                      <w:sz w:val="20"/>
                      <w:szCs w:val="20"/>
                    </w:rPr>
                    <w:t>.</w:t>
                  </w:r>
                  <w:r w:rsidR="00554160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3E046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AWS Serverless learning badge. </w:t>
                  </w:r>
                  <w:r w:rsidR="00AD3BA6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Written several </w:t>
                  </w:r>
                  <w:r w:rsidR="003E35AB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technology </w:t>
                  </w:r>
                  <w:r w:rsidR="006C4974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based </w:t>
                  </w:r>
                  <w:r w:rsidR="00AD3BA6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>blogs and i</w:t>
                  </w:r>
                  <w:r w:rsidR="00554160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mplemented </w:t>
                  </w:r>
                  <w:r w:rsidR="00086366">
                    <w:rPr>
                      <w:rStyle w:val="span"/>
                      <w:color w:val="46464E"/>
                      <w:sz w:val="20"/>
                      <w:szCs w:val="20"/>
                    </w:rPr>
                    <w:t>projects</w:t>
                  </w:r>
                  <w:r w:rsidR="0019583C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F54DB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 my free time </w:t>
                  </w:r>
                  <w:r w:rsidR="0019583C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>for</w:t>
                  </w:r>
                  <w:r w:rsidR="000C13C9" w:rsidRPr="000924FD">
                    <w:rPr>
                      <w:rStyle w:val="span"/>
                      <w:color w:val="46464E"/>
                      <w:sz w:val="20"/>
                      <w:szCs w:val="20"/>
                    </w:rPr>
                    <w:t>:</w:t>
                  </w:r>
                </w:p>
                <w:p w14:paraId="7D95FBD0" w14:textId="6A04CB6B" w:rsidR="00187FC0" w:rsidRDefault="00187FC0" w:rsidP="00187FC0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Automation</w:t>
                  </w:r>
                  <w:r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/Devops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</w:t>
                  </w:r>
                  <w:r w:rsidRPr="00134AC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CI/CD, Jenkins, GIT hub, Ansible, Elastic beanstalk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for raffle webpage</w:t>
                  </w:r>
                  <w:r w:rsidRPr="00F43037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GitHub automation for personal webpage, URL shortener, news API, Docker for HTTP server, </w:t>
                  </w:r>
                  <w:r w:rsidRPr="00BF683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CloudFormation templates</w:t>
                  </w:r>
                  <w:r w:rsidR="00BF6836" w:rsidRPr="00BF683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 for infrastructure as code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, Python boto3 for creating S3 buckets, Systems Manager</w:t>
                  </w:r>
                </w:p>
                <w:p w14:paraId="1560AE86" w14:textId="1402CA78" w:rsidR="00DA7AA9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Networking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VPC, </w:t>
                  </w:r>
                  <w:r w:rsidR="000750C9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 w:rsidR="00DA7AA9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ubnets, NAT, IGW, 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>E</w:t>
                  </w:r>
                  <w:r w:rsidR="00DA7AA9">
                    <w:rPr>
                      <w:rStyle w:val="span"/>
                      <w:color w:val="46464E"/>
                      <w:sz w:val="20"/>
                      <w:szCs w:val="20"/>
                    </w:rPr>
                    <w:t>gress gateway</w:t>
                  </w:r>
                  <w:r w:rsidR="00D8170F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W</w:t>
                  </w:r>
                  <w:r w:rsidR="00D8170F">
                    <w:rPr>
                      <w:rStyle w:val="span"/>
                      <w:color w:val="46464E"/>
                      <w:sz w:val="20"/>
                      <w:szCs w:val="20"/>
                    </w:rPr>
                    <w:t>orkspaces</w:t>
                  </w:r>
                  <w:r w:rsidR="00DC60B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91084F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VLANS, </w:t>
                  </w:r>
                  <w:r w:rsidR="00DC60B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routers, switches, </w:t>
                  </w:r>
                  <w:r w:rsidR="00F606F6">
                    <w:rPr>
                      <w:rStyle w:val="span"/>
                      <w:color w:val="46464E"/>
                      <w:sz w:val="20"/>
                      <w:szCs w:val="20"/>
                    </w:rPr>
                    <w:t>TOR router</w:t>
                  </w:r>
                </w:p>
                <w:p w14:paraId="5F41F01B" w14:textId="617C9325" w:rsidR="00DA7AA9" w:rsidRDefault="00DA7AA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Highly available and scalable architecture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</w:t>
                  </w:r>
                  <w:r w:rsidR="008B2C25">
                    <w:rPr>
                      <w:rStyle w:val="span"/>
                      <w:color w:val="46464E"/>
                      <w:sz w:val="20"/>
                      <w:szCs w:val="20"/>
                    </w:rPr>
                    <w:t>C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onference raffle webpage using </w:t>
                  </w:r>
                  <w:r w:rsidR="00FA50F3">
                    <w:rPr>
                      <w:rStyle w:val="span"/>
                      <w:color w:val="46464E"/>
                      <w:sz w:val="20"/>
                      <w:szCs w:val="20"/>
                    </w:rPr>
                    <w:t>CloudFormation</w:t>
                  </w:r>
                  <w:r w:rsidR="007F2EB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262F62">
                    <w:rPr>
                      <w:rStyle w:val="span"/>
                      <w:color w:val="46464E"/>
                      <w:sz w:val="20"/>
                      <w:szCs w:val="20"/>
                    </w:rPr>
                    <w:t>A</w:t>
                  </w:r>
                  <w:r w:rsidR="00FB07C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pplication </w:t>
                  </w:r>
                  <w:r w:rsidR="00262F62">
                    <w:rPr>
                      <w:rStyle w:val="span"/>
                      <w:color w:val="46464E"/>
                      <w:sz w:val="20"/>
                      <w:szCs w:val="20"/>
                    </w:rPr>
                    <w:t>L</w:t>
                  </w:r>
                  <w:r w:rsidR="00FB07C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oad </w:t>
                  </w:r>
                  <w:r w:rsidR="00262F62">
                    <w:rPr>
                      <w:rStyle w:val="span"/>
                      <w:color w:val="46464E"/>
                      <w:sz w:val="20"/>
                      <w:szCs w:val="20"/>
                    </w:rPr>
                    <w:t>B</w:t>
                  </w:r>
                  <w:r w:rsidR="00FB07C1">
                    <w:rPr>
                      <w:rStyle w:val="span"/>
                      <w:color w:val="46464E"/>
                      <w:sz w:val="20"/>
                      <w:szCs w:val="20"/>
                    </w:rPr>
                    <w:t>alancer</w:t>
                  </w:r>
                  <w:r w:rsidR="007F2EB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</w:t>
                  </w:r>
                  <w:r w:rsidR="00FC3B7A">
                    <w:rPr>
                      <w:rStyle w:val="span"/>
                      <w:color w:val="46464E"/>
                      <w:sz w:val="20"/>
                      <w:szCs w:val="20"/>
                    </w:rPr>
                    <w:t>A</w:t>
                  </w:r>
                  <w:r w:rsidR="006905AD">
                    <w:rPr>
                      <w:rStyle w:val="span"/>
                      <w:color w:val="46464E"/>
                      <w:sz w:val="20"/>
                      <w:szCs w:val="20"/>
                    </w:rPr>
                    <w:t>utoscaling</w:t>
                  </w:r>
                </w:p>
                <w:p w14:paraId="044F9D51" w14:textId="013584C9" w:rsidR="0019583C" w:rsidRDefault="0019583C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Instances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Blog </w:t>
                  </w:r>
                  <w:r w:rsidR="0056527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page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on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EC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2 instance </w:t>
                  </w:r>
                  <w:r w:rsidRPr="00F43037">
                    <w:rPr>
                      <w:rStyle w:val="span"/>
                      <w:color w:val="46464E"/>
                      <w:sz w:val="20"/>
                      <w:szCs w:val="20"/>
                    </w:rPr>
                    <w:t>(</w:t>
                  </w:r>
                  <w:hyperlink r:id="rId7" w:history="1">
                    <w:r w:rsidRPr="00F43037">
                      <w:rPr>
                        <w:rStyle w:val="Hyperlink"/>
                        <w:sz w:val="20"/>
                        <w:szCs w:val="20"/>
                      </w:rPr>
                      <w:t>http://44.207.232.191:8000/</w:t>
                    </w:r>
                  </w:hyperlink>
                  <w:r w:rsidRPr="00F43037">
                    <w:rPr>
                      <w:rStyle w:val="span"/>
                      <w:color w:val="46464E"/>
                      <w:sz w:val="20"/>
                      <w:szCs w:val="20"/>
                    </w:rPr>
                    <w:t>)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RDS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instances for database, </w:t>
                  </w:r>
                  <w:r w:rsidR="003C272F">
                    <w:rPr>
                      <w:rStyle w:val="span"/>
                      <w:color w:val="46464E"/>
                      <w:sz w:val="20"/>
                      <w:szCs w:val="20"/>
                    </w:rPr>
                    <w:t>Ju</w:t>
                  </w:r>
                  <w:r w:rsidR="00592DB1">
                    <w:rPr>
                      <w:rStyle w:val="span"/>
                      <w:color w:val="46464E"/>
                      <w:sz w:val="20"/>
                      <w:szCs w:val="20"/>
                    </w:rPr>
                    <w:t>mp box</w:t>
                  </w:r>
                </w:p>
                <w:p w14:paraId="0523BB1E" w14:textId="08BD7220" w:rsidR="002D19B5" w:rsidRDefault="002D19B5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Machine Learning: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Transcribe, Rekognition</w:t>
                  </w:r>
                  <w:r w:rsidR="000712B2">
                    <w:rPr>
                      <w:rStyle w:val="span"/>
                      <w:color w:val="46464E"/>
                      <w:sz w:val="20"/>
                      <w:szCs w:val="20"/>
                    </w:rPr>
                    <w:t>. Guard duty</w:t>
                  </w:r>
                  <w:r w:rsidR="005D1137">
                    <w:rPr>
                      <w:rStyle w:val="span"/>
                      <w:color w:val="46464E"/>
                      <w:sz w:val="20"/>
                      <w:szCs w:val="20"/>
                    </w:rPr>
                    <w:t>, Sagemaker</w:t>
                  </w:r>
                </w:p>
                <w:p w14:paraId="43BEEA00" w14:textId="389D172B" w:rsidR="00DA7AA9" w:rsidRDefault="00DA7AA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Serverle</w:t>
                  </w:r>
                  <w:r w:rsidR="006F215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</w:t>
                  </w: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</w:t>
                  </w:r>
                  <w:r w:rsidR="006F215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/</w:t>
                  </w:r>
                  <w:r w:rsidR="00A21241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Event Driven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API’s,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L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ambda function,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D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ynamo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DB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tables, </w:t>
                  </w:r>
                  <w:r w:rsidR="00225D3F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SNS, </w:t>
                  </w:r>
                  <w:r w:rsidR="00A6412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SQS,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SAM</w:t>
                  </w:r>
                  <w:r w:rsidR="000E5A7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76549D">
                    <w:rPr>
                      <w:rStyle w:val="span"/>
                      <w:color w:val="46464E"/>
                      <w:sz w:val="20"/>
                      <w:szCs w:val="20"/>
                    </w:rPr>
                    <w:t>T</w:t>
                  </w:r>
                  <w:r w:rsidR="00EB6A7A">
                    <w:rPr>
                      <w:rStyle w:val="span"/>
                      <w:color w:val="46464E"/>
                      <w:sz w:val="20"/>
                      <w:szCs w:val="20"/>
                    </w:rPr>
                    <w:t>ranscribing</w:t>
                  </w:r>
                </w:p>
                <w:p w14:paraId="75DAF2A3" w14:textId="3751052D" w:rsidR="00DA7AA9" w:rsidRPr="00DA7AA9" w:rsidRDefault="00DA7AA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Storage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S3 for </w:t>
                  </w:r>
                  <w:r w:rsidR="005F1488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tatic website </w:t>
                  </w:r>
                  <w:bookmarkStart w:id="2" w:name="_Hlk122708342"/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(</w:t>
                  </w:r>
                  <w:hyperlink r:id="rId8" w:history="1">
                    <w:r w:rsidR="009055A6" w:rsidRPr="00BA61E7">
                      <w:rPr>
                        <w:rStyle w:val="Hyperlink"/>
                        <w:sz w:val="20"/>
                        <w:szCs w:val="20"/>
                      </w:rPr>
                      <w:t>https://vramsheshpersonalblog.com)</w:t>
                    </w:r>
                  </w:hyperlink>
                  <w:bookmarkEnd w:id="2"/>
                  <w:r>
                    <w:rPr>
                      <w:sz w:val="20"/>
                      <w:szCs w:val="20"/>
                    </w:rPr>
                    <w:t xml:space="preserve">, </w:t>
                  </w:r>
                  <w:r w:rsidRPr="00DA7AA9">
                    <w:rPr>
                      <w:sz w:val="20"/>
                      <w:szCs w:val="20"/>
                    </w:rPr>
                    <w:t>EFS, EBS and file transfer</w:t>
                  </w:r>
                  <w:r>
                    <w:rPr>
                      <w:sz w:val="20"/>
                      <w:szCs w:val="20"/>
                    </w:rPr>
                    <w:t xml:space="preserve"> family</w:t>
                  </w:r>
                </w:p>
                <w:p w14:paraId="510AF3D7" w14:textId="4DC8AC3C" w:rsidR="00ED4C0B" w:rsidRDefault="00ED4C0B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Databases</w:t>
                  </w:r>
                  <w:r w:rsidRPr="00ED4C0B">
                    <w:rPr>
                      <w:rStyle w:val="span"/>
                      <w:color w:val="46464E"/>
                      <w:sz w:val="20"/>
                      <w:szCs w:val="20"/>
                    </w:rPr>
                    <w:t>: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SQL and </w:t>
                  </w:r>
                  <w:r w:rsidR="00EE1EE7">
                    <w:rPr>
                      <w:rStyle w:val="span"/>
                      <w:color w:val="46464E"/>
                      <w:sz w:val="20"/>
                      <w:szCs w:val="20"/>
                    </w:rPr>
                    <w:t>NoSQL</w:t>
                  </w:r>
                  <w:r w:rsidR="008E7FE9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databases </w:t>
                  </w:r>
                </w:p>
                <w:p w14:paraId="572CC875" w14:textId="5DEBE935" w:rsidR="00C17DB1" w:rsidRDefault="00DA7AA9" w:rsidP="00C17DB1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Security</w:t>
                  </w:r>
                  <w:r w:rsidR="007F2EBD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/</w:t>
                  </w:r>
                  <w:r w:rsidR="00CF5F9A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D</w:t>
                  </w:r>
                  <w:r w:rsidR="007F2EBD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elivery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</w:t>
                  </w:r>
                  <w:r w:rsidR="004B515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Encryption,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SSL certificates for website, Presigned URL, </w:t>
                  </w:r>
                  <w:r w:rsidR="00824C21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site-site and client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VPN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7F2EB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CDN,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ecrets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M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>anager, IAM, Organizations</w:t>
                  </w:r>
                  <w:r w:rsidR="00596EA6">
                    <w:rPr>
                      <w:rStyle w:val="span"/>
                      <w:color w:val="46464E"/>
                      <w:sz w:val="20"/>
                      <w:szCs w:val="20"/>
                    </w:rPr>
                    <w:t>, Cognito</w:t>
                  </w:r>
                  <w:r w:rsidR="005E353D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Kali </w:t>
                  </w:r>
                  <w:r w:rsidR="00F54DBA">
                    <w:rPr>
                      <w:rStyle w:val="span"/>
                      <w:color w:val="46464E"/>
                      <w:sz w:val="20"/>
                      <w:szCs w:val="20"/>
                    </w:rPr>
                    <w:t>Linux</w:t>
                  </w:r>
                </w:p>
                <w:p w14:paraId="2056CFFA" w14:textId="3ABB78BA" w:rsidR="0092385F" w:rsidRDefault="0092385F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Migration</w:t>
                  </w:r>
                  <w:r w:rsidR="00820DBA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/</w:t>
                  </w:r>
                  <w:r w:rsidR="007F2EBD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u</w:t>
                  </w:r>
                  <w:r w:rsidR="00820DBA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pkeep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Server and database migration</w:t>
                  </w:r>
                </w:p>
                <w:p w14:paraId="68CF94D0" w14:textId="045E8B33" w:rsidR="006F2156" w:rsidRDefault="006F2156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Query</w:t>
                  </w:r>
                  <w:r w:rsidRPr="006F2156">
                    <w:rPr>
                      <w:rStyle w:val="span"/>
                      <w:color w:val="46464E"/>
                      <w:sz w:val="20"/>
                      <w:szCs w:val="20"/>
                    </w:rPr>
                    <w:t>: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Athena</w:t>
                  </w:r>
                </w:p>
                <w:p w14:paraId="2F53D72A" w14:textId="5BB10B53" w:rsidR="000C13C9" w:rsidRPr="000C13C9" w:rsidRDefault="00713F16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000000" w:themeColor="text1"/>
                      <w:sz w:val="20"/>
                      <w:szCs w:val="20"/>
                    </w:rPr>
                  </w:pPr>
                  <w:r w:rsidRPr="00134AC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P</w:t>
                  </w:r>
                  <w:r w:rsidR="00865F03" w:rsidRPr="00134AC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ython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A5557C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HTML/CSS </w:t>
                  </w:r>
                  <w:r w:rsidR="00214846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(front-end)</w:t>
                  </w:r>
                  <w:r w:rsidR="000563C5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 w:rsidR="00214846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F</w:t>
                  </w:r>
                  <w:r w:rsidR="00214846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lask (back-end) </w:t>
                  </w:r>
                  <w:r w:rsidR="00140FD9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programming </w:t>
                  </w:r>
                  <w:r w:rsidR="00865F03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during personal time. </w:t>
                  </w:r>
                  <w:r w:rsidR="00565276" w:rsidRPr="000C13C9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(Code for few projects: </w:t>
                  </w:r>
                  <w:hyperlink r:id="rId9" w:history="1">
                    <w:r w:rsidR="00565276" w:rsidRPr="000C13C9">
                      <w:rPr>
                        <w:rStyle w:val="Hyperlink"/>
                        <w:sz w:val="20"/>
                        <w:szCs w:val="20"/>
                      </w:rPr>
                      <w:t>https://github.com/kris1878/pythonprojects</w:t>
                    </w:r>
                  </w:hyperlink>
                  <w:r w:rsidR="00565276" w:rsidRPr="000C13C9">
                    <w:rPr>
                      <w:rStyle w:val="span"/>
                      <w:color w:val="46464E"/>
                      <w:sz w:val="20"/>
                      <w:szCs w:val="20"/>
                    </w:rPr>
                    <w:t>)</w:t>
                  </w:r>
                  <w:r w:rsidR="0056527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865F03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Implemented projects</w:t>
                  </w:r>
                  <w:r w:rsidR="000C13C9">
                    <w:rPr>
                      <w:rStyle w:val="span"/>
                      <w:color w:val="46464E"/>
                      <w:sz w:val="20"/>
                      <w:szCs w:val="20"/>
                    </w:rPr>
                    <w:t>:</w:t>
                  </w:r>
                </w:p>
                <w:p w14:paraId="62B6353A" w14:textId="4269E79A" w:rsidR="000C13C9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HTML</w:t>
                  </w:r>
                  <w:r w:rsidR="009E24EC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/CSS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Personal website</w:t>
                  </w:r>
                  <w:r w:rsidR="00865F03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(</w:t>
                  </w:r>
                  <w:hyperlink r:id="rId10" w:history="1">
                    <w:r w:rsidR="00945413" w:rsidRPr="00BA61E7">
                      <w:rPr>
                        <w:rStyle w:val="Hyperlink"/>
                        <w:sz w:val="20"/>
                        <w:szCs w:val="20"/>
                      </w:rPr>
                      <w:t>https://vramsheshpersonalblog.com)</w:t>
                    </w:r>
                  </w:hyperlink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5E53856" w14:textId="1163F77D" w:rsidR="006F2156" w:rsidRPr="006F2156" w:rsidRDefault="006F2156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Serverless: </w:t>
                  </w:r>
                  <w:r w:rsidR="00AD03C4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 w:rsidRPr="006F215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3 photos,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video transcribing</w:t>
                  </w:r>
                </w:p>
                <w:p w14:paraId="43C3BBE9" w14:textId="54183973" w:rsidR="000C13C9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Flask/API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Personal blog</w:t>
                  </w:r>
                  <w:r w:rsidR="00596EA6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Café shop</w:t>
                  </w:r>
                  <w:r w:rsidR="00DD247D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C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alorie tracker, </w:t>
                  </w:r>
                  <w:r w:rsidR="00FC64AC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tock news, 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Spotify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songs list</w:t>
                  </w:r>
                  <w:r w:rsidR="006F2156">
                    <w:rPr>
                      <w:rStyle w:val="span"/>
                      <w:color w:val="46464E"/>
                      <w:sz w:val="20"/>
                      <w:szCs w:val="20"/>
                    </w:rPr>
                    <w:t>, URL shortener</w:t>
                  </w:r>
                  <w:r w:rsidR="003F4C62">
                    <w:rPr>
                      <w:rStyle w:val="span"/>
                      <w:color w:val="46464E"/>
                      <w:sz w:val="20"/>
                      <w:szCs w:val="20"/>
                    </w:rPr>
                    <w:t>, serverless chat app</w:t>
                  </w:r>
                </w:p>
                <w:p w14:paraId="21BA0CFB" w14:textId="0941829E" w:rsidR="000C13C9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Game</w:t>
                  </w:r>
                  <w:r w:rsidR="00596EA6"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Pong, snake, turtle race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>, quizzlet</w:t>
                  </w:r>
                </w:p>
                <w:p w14:paraId="5EBABF9B" w14:textId="0ADFD5C0" w:rsidR="000C13C9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Security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: </w:t>
                  </w:r>
                  <w:r w:rsidR="00B9549A">
                    <w:rPr>
                      <w:rStyle w:val="span"/>
                      <w:color w:val="46464E"/>
                      <w:sz w:val="20"/>
                      <w:szCs w:val="20"/>
                    </w:rPr>
                    <w:t>SS</w:t>
                  </w:r>
                  <w:r w:rsidR="00A04D36">
                    <w:rPr>
                      <w:rStyle w:val="span"/>
                      <w:color w:val="46464E"/>
                      <w:sz w:val="20"/>
                      <w:szCs w:val="20"/>
                    </w:rPr>
                    <w:t>L</w:t>
                  </w:r>
                  <w:r w:rsidR="00B9549A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certificate tracker,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packet sniffer, p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assword generator</w:t>
                  </w:r>
                </w:p>
                <w:p w14:paraId="07CF9813" w14:textId="42503F04" w:rsidR="00596EA6" w:rsidRDefault="000C13C9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Lifestyle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P</w:t>
                  </w:r>
                  <w:r w:rsidR="00865F03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omodoro,</w:t>
                  </w:r>
                  <w:r w:rsidR="00E445EE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F91F2B">
                    <w:rPr>
                      <w:rStyle w:val="span"/>
                      <w:color w:val="46464E"/>
                      <w:sz w:val="20"/>
                      <w:szCs w:val="20"/>
                    </w:rPr>
                    <w:t>r</w:t>
                  </w:r>
                  <w:r w:rsidR="00E445EE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ain alert</w:t>
                  </w:r>
                  <w:r w:rsidR="0019583C">
                    <w:rPr>
                      <w:rStyle w:val="span"/>
                      <w:color w:val="46464E"/>
                      <w:sz w:val="20"/>
                      <w:szCs w:val="20"/>
                    </w:rPr>
                    <w:t>, birthday wisher</w:t>
                  </w:r>
                </w:p>
                <w:p w14:paraId="1B8E4D01" w14:textId="25FFBD17" w:rsidR="009F6F9A" w:rsidRDefault="009F6F9A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746A63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Graphing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: Stock graphing project</w:t>
                  </w:r>
                  <w:r w:rsidR="00CF43D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using matplotlib</w:t>
                  </w:r>
                  <w:r w:rsidR="00C44099">
                    <w:rPr>
                      <w:rStyle w:val="span"/>
                      <w:color w:val="46464E"/>
                      <w:sz w:val="20"/>
                      <w:szCs w:val="20"/>
                    </w:rPr>
                    <w:t>, web scraping</w:t>
                  </w:r>
                </w:p>
                <w:p w14:paraId="5B4048D9" w14:textId="1932E23B" w:rsidR="002D19B5" w:rsidRPr="004A055E" w:rsidRDefault="002D19B5" w:rsidP="002D19B5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2D19B5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Machine Learning: </w:t>
                  </w:r>
                  <w:r w:rsidR="004A055E" w:rsidRPr="004A055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Housing data, </w:t>
                  </w:r>
                  <w:r w:rsidR="00E6508E" w:rsidRPr="004A055E">
                    <w:rPr>
                      <w:rStyle w:val="span"/>
                      <w:color w:val="46464E"/>
                      <w:sz w:val="20"/>
                      <w:szCs w:val="20"/>
                    </w:rPr>
                    <w:t>financial</w:t>
                  </w:r>
                  <w:r w:rsidR="004A055E" w:rsidRPr="004A055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data</w:t>
                  </w:r>
                </w:p>
                <w:p w14:paraId="3468FFD3" w14:textId="4A80713C" w:rsidR="00E3634C" w:rsidRDefault="00E2446C" w:rsidP="000C13C9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Used libraries like </w:t>
                  </w:r>
                  <w:bookmarkStart w:id="3" w:name="_Hlk120224118"/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Flask, </w:t>
                  </w:r>
                  <w:r w:rsidR="000D3AD8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Requests,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Pandas, </w:t>
                  </w:r>
                  <w:r w:rsidR="00B72B8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Matplotlib, </w:t>
                  </w:r>
                  <w:r w:rsidR="00E3634C">
                    <w:rPr>
                      <w:rStyle w:val="span"/>
                      <w:color w:val="46464E"/>
                      <w:sz w:val="20"/>
                      <w:szCs w:val="20"/>
                    </w:rPr>
                    <w:t>Plotly,</w:t>
                  </w:r>
                  <w:r w:rsidR="00F24EC4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Num</w:t>
                  </w:r>
                  <w:r w:rsidR="004A055E">
                    <w:rPr>
                      <w:rStyle w:val="span"/>
                      <w:color w:val="46464E"/>
                      <w:sz w:val="20"/>
                      <w:szCs w:val="20"/>
                    </w:rPr>
                    <w:t>p</w:t>
                  </w:r>
                  <w:r w:rsidR="00F24EC4">
                    <w:rPr>
                      <w:rStyle w:val="span"/>
                      <w:color w:val="46464E"/>
                      <w:sz w:val="20"/>
                      <w:szCs w:val="20"/>
                    </w:rPr>
                    <w:t>y,</w:t>
                  </w:r>
                  <w:r w:rsidR="00E3634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C91B3C">
                    <w:rPr>
                      <w:rStyle w:val="span"/>
                      <w:color w:val="46464E"/>
                      <w:sz w:val="20"/>
                      <w:szCs w:val="20"/>
                    </w:rPr>
                    <w:t>B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oto3, </w:t>
                  </w:r>
                  <w:r w:rsidR="00C91B3C">
                    <w:rPr>
                      <w:rStyle w:val="span"/>
                      <w:color w:val="46464E"/>
                      <w:sz w:val="20"/>
                      <w:szCs w:val="20"/>
                    </w:rPr>
                    <w:t>B</w:t>
                  </w:r>
                  <w:r w:rsidR="00AE5A25"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>eautiful</w:t>
                  </w:r>
                  <w:r w:rsidRPr="00E2446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soup</w:t>
                  </w:r>
                  <w:r w:rsidR="004A055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, </w:t>
                  </w:r>
                  <w:r w:rsidR="004A055E" w:rsidRPr="002D19B5">
                    <w:rPr>
                      <w:rStyle w:val="span"/>
                      <w:color w:val="46464E"/>
                      <w:sz w:val="20"/>
                      <w:szCs w:val="20"/>
                    </w:rPr>
                    <w:t>Turicreate, TensorFlow</w:t>
                  </w:r>
                  <w:r w:rsidR="002B3D74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</w:t>
                  </w:r>
                  <w:r w:rsidR="00E3634C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Turtle</w:t>
                  </w:r>
                  <w:bookmarkEnd w:id="3"/>
                  <w:r w:rsidR="000C13C9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for these </w:t>
                  </w:r>
                  <w:r w:rsidR="009F4F9D">
                    <w:rPr>
                      <w:rStyle w:val="span"/>
                      <w:color w:val="46464E"/>
                      <w:sz w:val="20"/>
                      <w:szCs w:val="20"/>
                    </w:rPr>
                    <w:t>projects.</w:t>
                  </w:r>
                  <w:r w:rsidR="00B72B8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</w:p>
                <w:p w14:paraId="15E4F8C5" w14:textId="2EDC047C" w:rsidR="004477B2" w:rsidRDefault="007F1C85" w:rsidP="00FE0214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documentdocumentrightcell"/>
                      <w:color w:val="000000" w:themeColor="text1"/>
                      <w:sz w:val="20"/>
                      <w:szCs w:val="20"/>
                      <w:shd w:val="clear" w:color="auto" w:fill="auto"/>
                    </w:rPr>
                  </w:pPr>
                  <w:r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>Currently studying</w:t>
                  </w:r>
                  <w:r w:rsidR="000C13C9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for AWS Professional </w:t>
                  </w:r>
                  <w:r w:rsidR="00F22F50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>C</w:t>
                  </w:r>
                  <w:r w:rsidR="000C13C9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>ertification</w:t>
                  </w:r>
                  <w:r w:rsidR="000B362B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 w:rsidR="000C13C9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E62F18" w:rsidRPr="00BF6836">
                    <w:rPr>
                      <w:rStyle w:val="span"/>
                      <w:color w:val="46464E"/>
                      <w:sz w:val="20"/>
                      <w:szCs w:val="20"/>
                    </w:rPr>
                    <w:t>Machine Learning/ AI</w:t>
                  </w:r>
                  <w:r w:rsidR="002D19B5" w:rsidRPr="00BF683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Specialization on Coursera</w:t>
                  </w:r>
                  <w:r w:rsidR="00E62F18" w:rsidRPr="00BF6836">
                    <w:rPr>
                      <w:rStyle w:val="span"/>
                      <w:color w:val="46464E"/>
                      <w:sz w:val="20"/>
                      <w:szCs w:val="20"/>
                    </w:rPr>
                    <w:t>,</w:t>
                  </w:r>
                  <w:r w:rsidR="00E62F18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DD702A" w:rsidRPr="00BF683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CompTIA </w:t>
                  </w:r>
                  <w:r w:rsidR="00C61DE4" w:rsidRPr="00BF6836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Sec +</w:t>
                  </w:r>
                  <w:r w:rsidR="000C13C9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  <w:r w:rsidR="00E6508E" w:rsidRPr="00E6508E">
                    <w:rPr>
                      <w:rStyle w:val="span"/>
                      <w:color w:val="46464E"/>
                      <w:sz w:val="20"/>
                      <w:szCs w:val="20"/>
                    </w:rPr>
                    <w:br/>
                  </w:r>
                </w:p>
                <w:bookmarkEnd w:id="1"/>
                <w:p w14:paraId="45205088" w14:textId="2B37611C" w:rsidR="009A6E80" w:rsidRDefault="0031198B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txtBold"/>
                      <w:sz w:val="20"/>
                      <w:szCs w:val="20"/>
                    </w:rPr>
                    <w:t>Field Engineer II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11/2020 - 0</w:t>
                  </w:r>
                  <w:r w:rsidR="008C5F4A">
                    <w:rPr>
                      <w:rStyle w:val="span"/>
                      <w:b/>
                      <w:bCs/>
                      <w:sz w:val="20"/>
                      <w:szCs w:val="20"/>
                    </w:rPr>
                    <w:t>5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/2021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03BE5630" w14:textId="77777777" w:rsidR="009A6E80" w:rsidRDefault="0031198B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Cytek Biosciences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</w:p>
                <w:p w14:paraId="37FD2EAE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Installation and support for 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Aurora flow cytometer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in Philly/NJ area in a timely manner</w:t>
                  </w:r>
                </w:p>
                <w:p w14:paraId="06F48861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Regular system preventative and update visits</w:t>
                  </w:r>
                </w:p>
                <w:p w14:paraId="7610EA00" w14:textId="5BD1052B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Identified major</w:t>
                  </w:r>
                  <w:r w:rsidR="004D3236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system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issues that could arise and provided solutions for these </w:t>
                  </w:r>
                  <w:r w:rsidR="004D3236">
                    <w:rPr>
                      <w:rStyle w:val="span"/>
                      <w:color w:val="46464E"/>
                      <w:sz w:val="20"/>
                      <w:szCs w:val="20"/>
                    </w:rPr>
                    <w:t>problems</w:t>
                  </w:r>
                </w:p>
                <w:p w14:paraId="15948260" w14:textId="6CEF79DC" w:rsidR="00695A95" w:rsidRDefault="00695A95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lastRenderedPageBreak/>
                    <w:t>Adjusting parts stock, generating install and PM reports</w:t>
                  </w:r>
                </w:p>
                <w:p w14:paraId="67EFE1F4" w14:textId="77777777" w:rsidR="00847F02" w:rsidRDefault="00847F02" w:rsidP="00847F02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Updating manuals, technical documentation</w:t>
                  </w:r>
                </w:p>
                <w:p w14:paraId="73BF61C6" w14:textId="77777777" w:rsidR="00DD702A" w:rsidRDefault="00DD702A" w:rsidP="00DD702A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</w:p>
                <w:p w14:paraId="01EE0AC0" w14:textId="3F6B859C" w:rsidR="009A6E80" w:rsidRDefault="0031198B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txtBold"/>
                      <w:sz w:val="20"/>
                      <w:szCs w:val="20"/>
                    </w:rPr>
                    <w:t>Field Engineer II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04/2020 - 11/2020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241F07E5" w14:textId="77777777" w:rsidR="009A6E80" w:rsidRDefault="0031198B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Cytiva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</w:p>
                <w:p w14:paraId="557EB31C" w14:textId="3CE45244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Installation and support for 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OMX super resolution microscopes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(OMX V3, V4, SR, SR plus and </w:t>
                  </w:r>
                  <w:r w:rsidR="00CD48C1">
                    <w:rPr>
                      <w:rStyle w:val="span"/>
                      <w:color w:val="46464E"/>
                      <w:sz w:val="20"/>
                      <w:szCs w:val="20"/>
                    </w:rPr>
                    <w:t>F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LEX models) in North America, </w:t>
                  </w:r>
                  <w:r w:rsidR="00184450">
                    <w:rPr>
                      <w:rStyle w:val="span"/>
                      <w:color w:val="46464E"/>
                      <w:sz w:val="20"/>
                      <w:szCs w:val="20"/>
                    </w:rPr>
                    <w:t>Asia,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Europe in a timely manner</w:t>
                  </w:r>
                </w:p>
                <w:p w14:paraId="78AA1E9F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Troubleshooting and fixing system issues on-site and remotely</w:t>
                  </w:r>
                </w:p>
                <w:p w14:paraId="3165B7B8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Minimizing average downtimes ~1 week</w:t>
                  </w:r>
                </w:p>
                <w:p w14:paraId="2645CE5C" w14:textId="66D2F6DA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Yearly preventive maintenance (PM) and hardware/software updates</w:t>
                  </w:r>
                </w:p>
                <w:p w14:paraId="4654ED00" w14:textId="06831125" w:rsidR="002A41ED" w:rsidRDefault="002A41ED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Updating manuals, technical documentation</w:t>
                  </w:r>
                </w:p>
                <w:p w14:paraId="2C5CD93C" w14:textId="5A2EC3CD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Adjusting parts stock, generating install and PM reports, quotations</w:t>
                  </w:r>
                </w:p>
                <w:p w14:paraId="4F1A68C9" w14:textId="77777777" w:rsidR="00E5185A" w:rsidRDefault="00E5185A" w:rsidP="00E5185A">
                  <w:pPr>
                    <w:pStyle w:val="divdocumentulli"/>
                    <w:spacing w:line="220" w:lineRule="atLeast"/>
                    <w:ind w:left="720"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</w:p>
                <w:p w14:paraId="74A182D8" w14:textId="045DAAE7" w:rsidR="009A6E80" w:rsidRDefault="0031198B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txtBold"/>
                      <w:sz w:val="20"/>
                      <w:szCs w:val="20"/>
                    </w:rPr>
                    <w:t>Field Engineer I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01/2015 - 03/2020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73259FA3" w14:textId="77777777" w:rsidR="009A6E80" w:rsidRDefault="0031198B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GE Healthcare Lifesciences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</w:p>
                <w:p w14:paraId="056A2FAC" w14:textId="389678A3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Installation and support for 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GE OMX super resolution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(OMX V3, V4, SR and SR plus models) and </w:t>
                  </w:r>
                  <w:r w:rsidR="00011388">
                    <w:rPr>
                      <w:rStyle w:val="span"/>
                      <w:color w:val="46464E"/>
                      <w:sz w:val="20"/>
                      <w:szCs w:val="20"/>
                    </w:rPr>
                    <w:t>Delta Vision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microscopes in North America, </w:t>
                  </w:r>
                  <w:proofErr w:type="gramStart"/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Asia</w:t>
                  </w:r>
                  <w:proofErr w:type="gramEnd"/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and Europe</w:t>
                  </w:r>
                </w:p>
                <w:p w14:paraId="7F9EDC21" w14:textId="5F8E9235" w:rsidR="00EA658E" w:rsidRDefault="00EA658E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Trained user</w:t>
                  </w:r>
                  <w:r w:rsidR="00BE4A52">
                    <w:rPr>
                      <w:rStyle w:val="span"/>
                      <w:color w:val="46464E"/>
                      <w:sz w:val="20"/>
                      <w:szCs w:val="20"/>
                    </w:rPr>
                    <w:t>s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on image analysis software </w:t>
                  </w:r>
                </w:p>
                <w:p w14:paraId="55B38BE9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Troubleshooting and fixing system issues on-site and remotely</w:t>
                  </w:r>
                </w:p>
                <w:p w14:paraId="640B4CD9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Yearly PM and hardware/software updates</w:t>
                  </w:r>
                </w:p>
                <w:p w14:paraId="20900D8E" w14:textId="7CC01749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Customer support and training of end users both remotely and on site, updating </w:t>
                  </w:r>
                  <w:r w:rsidR="0006646E">
                    <w:rPr>
                      <w:rStyle w:val="span"/>
                      <w:color w:val="46464E"/>
                      <w:sz w:val="20"/>
                      <w:szCs w:val="20"/>
                    </w:rPr>
                    <w:t>manuals</w:t>
                  </w:r>
                </w:p>
                <w:p w14:paraId="5164C991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Hired and supervised subcontractors to improve production and meet critical deadlines.</w:t>
                  </w:r>
                </w:p>
                <w:p w14:paraId="2295965F" w14:textId="704A5576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Interacted effectively with site engineering team and field staff to coordinate work that complied with design and </w:t>
                  </w:r>
                  <w:r w:rsidR="006D45B7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installation </w:t>
                  </w:r>
                  <w:r w:rsidR="0006646E">
                    <w:rPr>
                      <w:rStyle w:val="span"/>
                      <w:color w:val="46464E"/>
                      <w:sz w:val="20"/>
                      <w:szCs w:val="20"/>
                    </w:rPr>
                    <w:t>documents</w:t>
                  </w:r>
                </w:p>
                <w:p w14:paraId="03449768" w14:textId="77777777" w:rsidR="00420280" w:rsidRDefault="00420280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ocumenttxtBold"/>
                      <w:sz w:val="20"/>
                      <w:szCs w:val="20"/>
                    </w:rPr>
                  </w:pPr>
                </w:p>
                <w:p w14:paraId="758F2A1B" w14:textId="6B7BB110" w:rsidR="009A6E80" w:rsidRDefault="0031198B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txtBold"/>
                      <w:sz w:val="20"/>
                      <w:szCs w:val="20"/>
                    </w:rPr>
                    <w:t>Research In</w:t>
                  </w:r>
                  <w:r w:rsidR="008E7F36">
                    <w:rPr>
                      <w:rStyle w:val="documenttxtBold"/>
                      <w:sz w:val="20"/>
                      <w:szCs w:val="20"/>
                    </w:rPr>
                    <w:t>s</w:t>
                  </w:r>
                  <w:r>
                    <w:rPr>
                      <w:rStyle w:val="documenttxtBold"/>
                      <w:sz w:val="20"/>
                      <w:szCs w:val="20"/>
                    </w:rPr>
                    <w:t>tructor/Facility Manager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07/2011 - 12/2014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104F32AA" w14:textId="77777777" w:rsidR="009A6E80" w:rsidRDefault="0031198B">
                  <w:pPr>
                    <w:pStyle w:val="documentleft-boxpaddedline"/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Medical University of South Carolina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</w:p>
                <w:p w14:paraId="49576A1E" w14:textId="6EBD7924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Provide bioengineering and managerial support for the successful day to day working of the 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Advanced Imaging Core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which include eight confocal, multiphoton &amp; fluorescence microscopes and image processing </w:t>
                  </w:r>
                  <w:r w:rsidR="0006646E">
                    <w:rPr>
                      <w:rStyle w:val="span"/>
                      <w:color w:val="46464E"/>
                      <w:sz w:val="20"/>
                      <w:szCs w:val="20"/>
                    </w:rPr>
                    <w:t>workstations</w:t>
                  </w:r>
                </w:p>
                <w:p w14:paraId="398EC9E1" w14:textId="75DD3BDB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Instruct users on microscopy/imaging usage and projects, consult on projects involving use of light microscopy techniques within and outside the </w:t>
                  </w:r>
                  <w:r w:rsidR="008308B8">
                    <w:rPr>
                      <w:rStyle w:val="span"/>
                      <w:color w:val="46464E"/>
                      <w:sz w:val="20"/>
                      <w:szCs w:val="20"/>
                    </w:rPr>
                    <w:t>university</w:t>
                  </w:r>
                </w:p>
                <w:p w14:paraId="6A81CEF5" w14:textId="387B569C" w:rsidR="00847F02" w:rsidRDefault="00847F02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Consulted users on image analysis and </w:t>
                  </w:r>
                  <w:r w:rsidR="008308B8">
                    <w:rPr>
                      <w:rStyle w:val="span"/>
                      <w:color w:val="46464E"/>
                      <w:sz w:val="20"/>
                      <w:szCs w:val="20"/>
                    </w:rPr>
                    <w:t>processing.</w:t>
                  </w:r>
                </w:p>
                <w:p w14:paraId="35E3936E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Organizer and instructor for the 2014 Fifth and 2012 Fourth Charleston Light Microscopy Workshop for the Biosciences</w:t>
                  </w:r>
                </w:p>
                <w:p w14:paraId="769BC2DE" w14:textId="434E4269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Assisted in successful NIH grant application as part of Cell and Molecular Imaging </w:t>
                  </w:r>
                  <w:r w:rsidR="00375BB2">
                    <w:rPr>
                      <w:rStyle w:val="span"/>
                      <w:color w:val="46464E"/>
                      <w:sz w:val="20"/>
                      <w:szCs w:val="20"/>
                    </w:rPr>
                    <w:t>resource</w:t>
                  </w:r>
                </w:p>
                <w:p w14:paraId="10B0561C" w14:textId="2AB72F1F" w:rsidR="00DA38A8" w:rsidRDefault="00DA38A8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Expanded the core </w:t>
                  </w:r>
                  <w:r w:rsidR="00CB2B17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instrumentation 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from </w:t>
                  </w:r>
                  <w:r w:rsidR="00CB2B17">
                    <w:rPr>
                      <w:rStyle w:val="span"/>
                      <w:color w:val="46464E"/>
                      <w:sz w:val="20"/>
                      <w:szCs w:val="20"/>
                    </w:rPr>
                    <w:t>two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to eight microscopes during my </w:t>
                  </w:r>
                  <w:r w:rsidR="00375BB2">
                    <w:rPr>
                      <w:rStyle w:val="span"/>
                      <w:color w:val="46464E"/>
                      <w:sz w:val="20"/>
                      <w:szCs w:val="20"/>
                    </w:rPr>
                    <w:t>tenure.</w:t>
                  </w: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</w:p>
                <w:p w14:paraId="508FABAB" w14:textId="2C5687BE" w:rsidR="009A6E80" w:rsidRDefault="002D6B4C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L</w:t>
                  </w:r>
                  <w:r w:rsidR="0031198B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ed facility management staff and consultants in producing business plan that focused on facility </w:t>
                  </w:r>
                  <w:r w:rsidR="00375BB2">
                    <w:rPr>
                      <w:rStyle w:val="span"/>
                      <w:color w:val="46464E"/>
                      <w:sz w:val="20"/>
                      <w:szCs w:val="20"/>
                    </w:rPr>
                    <w:t>operations</w:t>
                  </w:r>
                </w:p>
                <w:p w14:paraId="0693F21E" w14:textId="77777777" w:rsidR="00420280" w:rsidRDefault="00420280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ocumenttxtBold"/>
                      <w:sz w:val="20"/>
                      <w:szCs w:val="20"/>
                    </w:rPr>
                  </w:pPr>
                </w:p>
                <w:p w14:paraId="7BB2063C" w14:textId="77777777" w:rsidR="006C0AC7" w:rsidRDefault="0031198B" w:rsidP="006C0AC7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ocumentjobdates"/>
                    </w:rPr>
                  </w:pPr>
                  <w:r>
                    <w:rPr>
                      <w:rStyle w:val="documenttxtBold"/>
                      <w:sz w:val="20"/>
                      <w:szCs w:val="20"/>
                    </w:rPr>
                    <w:t>Bioengineer/Facility Manager</w:t>
                  </w:r>
                  <w:r>
                    <w:rPr>
                      <w:rStyle w:val="span"/>
                      <w:sz w:val="20"/>
                      <w:szCs w:val="20"/>
                    </w:rPr>
                    <w:t>,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b/>
                      <w:bCs/>
                      <w:sz w:val="20"/>
                      <w:szCs w:val="20"/>
                    </w:rPr>
                    <w:t>12/2007 - 06/2011</w:t>
                  </w:r>
                  <w:r>
                    <w:rPr>
                      <w:rStyle w:val="documentjobdates"/>
                    </w:rPr>
                    <w:t xml:space="preserve"> </w:t>
                  </w:r>
                </w:p>
                <w:p w14:paraId="16D753E7" w14:textId="39E40574" w:rsidR="009A6E80" w:rsidRDefault="0031198B" w:rsidP="006C0AC7">
                  <w:pPr>
                    <w:pStyle w:val="documentleft-boxpaddedline"/>
                    <w:pBdr>
                      <w:top w:val="none" w:sz="0" w:space="5" w:color="auto"/>
                    </w:pBdr>
                    <w:spacing w:line="220" w:lineRule="atLeast"/>
                    <w:ind w:left="480" w:right="360"/>
                    <w:rPr>
                      <w:rStyle w:val="divdocumentleft-box"/>
                      <w:sz w:val="20"/>
                      <w:szCs w:val="20"/>
                    </w:rPr>
                  </w:pPr>
                  <w:r>
                    <w:rPr>
                      <w:rStyle w:val="documentcompanyname"/>
                      <w:sz w:val="20"/>
                      <w:szCs w:val="20"/>
                    </w:rPr>
                    <w:t>Medical University of South Carolina</w:t>
                  </w:r>
                  <w:r>
                    <w:rPr>
                      <w:rStyle w:val="divdocumentleft-box"/>
                      <w:sz w:val="20"/>
                      <w:szCs w:val="20"/>
                    </w:rPr>
                    <w:t xml:space="preserve"> </w:t>
                  </w:r>
                </w:p>
                <w:p w14:paraId="5DBA7BD7" w14:textId="4DE05AC5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Provide bioengineering and managerial support for the successful day to day working of the center for 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cell death, </w:t>
                  </w:r>
                  <w:r w:rsidR="00871311"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injury,</w:t>
                  </w:r>
                  <w:r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 xml:space="preserve"> and regeneration (CCDIR) and cell and molecular imaging </w:t>
                  </w:r>
                  <w:proofErr w:type="gramStart"/>
                  <w:r w:rsidR="00375BB2" w:rsidRPr="00726278">
                    <w:rPr>
                      <w:rStyle w:val="span"/>
                      <w:b/>
                      <w:bCs/>
                      <w:color w:val="46464E"/>
                      <w:sz w:val="20"/>
                      <w:szCs w:val="20"/>
                    </w:rPr>
                    <w:t>resources</w:t>
                  </w:r>
                  <w:proofErr w:type="gramEnd"/>
                </w:p>
                <w:p w14:paraId="562DC66A" w14:textId="77777777" w:rsidR="009A6E80" w:rsidRDefault="0031198B" w:rsidP="00695A95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span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>Organized and instructed for the 2010 Third and 2008 Second Charleston Light Microscopy Workshop for the Biosciences</w:t>
                  </w:r>
                </w:p>
                <w:p w14:paraId="1407EF22" w14:textId="33EFDF5D" w:rsidR="005D68D6" w:rsidRDefault="0031198B" w:rsidP="000712B2">
                  <w:pPr>
                    <w:pStyle w:val="divdocumentulli"/>
                    <w:numPr>
                      <w:ilvl w:val="0"/>
                      <w:numId w:val="1"/>
                    </w:numPr>
                    <w:spacing w:line="220" w:lineRule="atLeast"/>
                    <w:ind w:right="360"/>
                    <w:rPr>
                      <w:rStyle w:val="divdocumentleft-box"/>
                      <w:color w:val="46464E"/>
                      <w:sz w:val="20"/>
                      <w:szCs w:val="20"/>
                    </w:rPr>
                  </w:pPr>
                  <w:r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Assisted in successful NCI and NIH grant application from Hollings Cancer Center as part of Cell and Molecular Imaging </w:t>
                  </w:r>
                  <w:r w:rsidR="00375BB2">
                    <w:rPr>
                      <w:rStyle w:val="span"/>
                      <w:color w:val="46464E"/>
                      <w:sz w:val="20"/>
                      <w:szCs w:val="20"/>
                    </w:rPr>
                    <w:t>resource.</w:t>
                  </w:r>
                  <w:r w:rsidR="000712B2">
                    <w:rPr>
                      <w:rStyle w:val="span"/>
                      <w:color w:val="46464E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5D68D6" w14:paraId="3899C323" w14:textId="77777777" w:rsidTr="00143261">
              <w:trPr>
                <w:trHeight w:val="686"/>
                <w:tblCellSpacing w:w="0" w:type="dxa"/>
              </w:trPr>
              <w:tc>
                <w:tcPr>
                  <w:tcW w:w="7857" w:type="dxa"/>
                  <w:tcMar>
                    <w:top w:w="0" w:type="dxa"/>
                    <w:left w:w="160" w:type="dxa"/>
                    <w:bottom w:w="0" w:type="dxa"/>
                    <w:right w:w="120" w:type="dxa"/>
                  </w:tcMar>
                </w:tcPr>
                <w:p w14:paraId="5B110FD8" w14:textId="77777777" w:rsidR="005D68D6" w:rsidRPr="00082C3C" w:rsidRDefault="005D68D6" w:rsidP="000712B2">
                  <w:pPr>
                    <w:pStyle w:val="documentname"/>
                    <w:pBdr>
                      <w:bottom w:val="none" w:sz="0" w:space="0" w:color="auto"/>
                    </w:pBdr>
                    <w:spacing w:line="720" w:lineRule="exact"/>
                    <w:ind w:right="360"/>
                    <w:rPr>
                      <w:rStyle w:val="span"/>
                      <w:sz w:val="36"/>
                      <w:szCs w:val="36"/>
                    </w:rPr>
                  </w:pPr>
                </w:p>
              </w:tc>
            </w:tr>
          </w:tbl>
          <w:p w14:paraId="7B0E6136" w14:textId="77777777" w:rsidR="009A6E80" w:rsidRDefault="009A6E80">
            <w:pPr>
              <w:rPr>
                <w:color w:val="46464E"/>
                <w:sz w:val="20"/>
                <w:szCs w:val="20"/>
              </w:rPr>
            </w:pPr>
          </w:p>
        </w:tc>
        <w:tc>
          <w:tcPr>
            <w:tcW w:w="4480" w:type="dxa"/>
            <w:shd w:val="clear" w:color="auto" w:fill="2C5A77"/>
            <w:tcMar>
              <w:top w:w="800" w:type="dxa"/>
              <w:left w:w="0" w:type="dxa"/>
              <w:bottom w:w="600" w:type="dxa"/>
              <w:right w:w="0" w:type="dxa"/>
            </w:tcMar>
            <w:hideMark/>
          </w:tcPr>
          <w:tbl>
            <w:tblPr>
              <w:tblStyle w:val="address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80"/>
              <w:gridCol w:w="3287"/>
            </w:tblGrid>
            <w:tr w:rsidR="009A6E80" w:rsidRPr="006E05AE" w14:paraId="104293AE" w14:textId="77777777" w:rsidTr="00220C8F">
              <w:trPr>
                <w:trHeight w:val="616"/>
                <w:tblCellSpacing w:w="0" w:type="dxa"/>
              </w:trPr>
              <w:tc>
                <w:tcPr>
                  <w:tcW w:w="580" w:type="dxa"/>
                  <w:tcMar>
                    <w:top w:w="40" w:type="dxa"/>
                    <w:left w:w="0" w:type="dxa"/>
                    <w:bottom w:w="100" w:type="dxa"/>
                    <w:right w:w="200" w:type="dxa"/>
                  </w:tcMar>
                  <w:vAlign w:val="center"/>
                  <w:hideMark/>
                </w:tcPr>
                <w:p w14:paraId="71B44B27" w14:textId="77777777" w:rsidR="009A6E80" w:rsidRPr="006E05AE" w:rsidRDefault="0031198B">
                  <w:pPr>
                    <w:pStyle w:val="div"/>
                    <w:spacing w:line="220" w:lineRule="atLeast"/>
                    <w:rPr>
                      <w:rStyle w:val="adrsfirstcell"/>
                      <w:color w:val="FFFFFF"/>
                      <w:sz w:val="22"/>
                      <w:szCs w:val="22"/>
                    </w:rPr>
                  </w:pPr>
                  <w:r w:rsidRPr="006E05AE">
                    <w:rPr>
                      <w:rStyle w:val="adrsfirstcell"/>
                      <w:noProof/>
                      <w:color w:val="FFFFFF"/>
                      <w:sz w:val="22"/>
                      <w:szCs w:val="22"/>
                    </w:rPr>
                    <w:lastRenderedPageBreak/>
                    <w:drawing>
                      <wp:inline distT="0" distB="0" distL="0" distR="0" wp14:anchorId="16DC3B5F" wp14:editId="19DE6D87">
                        <wp:extent cx="241623" cy="241763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7" w:type="dxa"/>
                  <w:tcMar>
                    <w:top w:w="0" w:type="dxa"/>
                    <w:left w:w="0" w:type="dxa"/>
                    <w:bottom w:w="100" w:type="dxa"/>
                    <w:right w:w="600" w:type="dxa"/>
                  </w:tcMar>
                  <w:vAlign w:val="center"/>
                  <w:hideMark/>
                </w:tcPr>
                <w:p w14:paraId="2CB3FECC" w14:textId="77777777" w:rsidR="009A6E80" w:rsidRPr="006E05AE" w:rsidRDefault="0031198B">
                  <w:pPr>
                    <w:pStyle w:val="div"/>
                    <w:spacing w:line="220" w:lineRule="atLeast"/>
                    <w:rPr>
                      <w:rStyle w:val="adrssecondcell"/>
                      <w:color w:val="FFFFFF"/>
                      <w:sz w:val="22"/>
                      <w:szCs w:val="22"/>
                    </w:rPr>
                  </w:pPr>
                  <w:r w:rsidRPr="006E05AE">
                    <w:rPr>
                      <w:rStyle w:val="span"/>
                      <w:color w:val="FFFFFF"/>
                      <w:sz w:val="22"/>
                      <w:szCs w:val="22"/>
                    </w:rPr>
                    <w:t>267-858-8955</w:t>
                  </w:r>
                </w:p>
              </w:tc>
            </w:tr>
            <w:tr w:rsidR="009A6E80" w:rsidRPr="006E05AE" w14:paraId="1D5AFB6E" w14:textId="77777777" w:rsidTr="00220C8F">
              <w:trPr>
                <w:trHeight w:val="701"/>
                <w:tblCellSpacing w:w="0" w:type="dxa"/>
              </w:trPr>
              <w:tc>
                <w:tcPr>
                  <w:tcW w:w="580" w:type="dxa"/>
                  <w:tcMar>
                    <w:top w:w="40" w:type="dxa"/>
                    <w:left w:w="0" w:type="dxa"/>
                    <w:bottom w:w="0" w:type="dxa"/>
                    <w:right w:w="200" w:type="dxa"/>
                  </w:tcMar>
                  <w:vAlign w:val="center"/>
                  <w:hideMark/>
                </w:tcPr>
                <w:p w14:paraId="65283D32" w14:textId="77777777" w:rsidR="009A6E80" w:rsidRPr="006E05AE" w:rsidRDefault="0031198B">
                  <w:pPr>
                    <w:pStyle w:val="div"/>
                    <w:spacing w:line="220" w:lineRule="atLeast"/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</w:pPr>
                  <w:r w:rsidRPr="006E05AE">
                    <w:rPr>
                      <w:rStyle w:val="addressrownth-last-child1div"/>
                      <w:noProof/>
                      <w:color w:val="FFFFFF"/>
                      <w:sz w:val="22"/>
                      <w:szCs w:val="22"/>
                    </w:rPr>
                    <w:drawing>
                      <wp:inline distT="0" distB="0" distL="0" distR="0" wp14:anchorId="051C887F" wp14:editId="32AD294F">
                        <wp:extent cx="241623" cy="24176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1623" cy="241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87" w:type="dxa"/>
                  <w:tcMar>
                    <w:top w:w="0" w:type="dxa"/>
                    <w:left w:w="0" w:type="dxa"/>
                    <w:bottom w:w="0" w:type="dxa"/>
                    <w:right w:w="600" w:type="dxa"/>
                  </w:tcMar>
                  <w:vAlign w:val="center"/>
                  <w:hideMark/>
                </w:tcPr>
                <w:p w14:paraId="2AB6C7FF" w14:textId="357F9B64" w:rsidR="009A6E80" w:rsidRPr="006E05AE" w:rsidRDefault="00C3773F">
                  <w:pPr>
                    <w:pStyle w:val="div"/>
                    <w:spacing w:line="220" w:lineRule="atLeast"/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  <w:t>v</w:t>
                  </w:r>
                  <w:r w:rsidR="00A97D7B" w:rsidRPr="006E05AE"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  <w:t>enkatramshesh</w:t>
                  </w:r>
                  <w:r w:rsidR="0031198B" w:rsidRPr="006E05AE"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  <w:t>@yahoo.com</w:t>
                  </w:r>
                </w:p>
                <w:p w14:paraId="53C08FD7" w14:textId="34E9088C" w:rsidR="008B46E5" w:rsidRPr="006E05AE" w:rsidRDefault="008B46E5">
                  <w:pPr>
                    <w:pStyle w:val="div"/>
                    <w:spacing w:line="220" w:lineRule="atLeast"/>
                    <w:rPr>
                      <w:rStyle w:val="addressrownth-last-child1div"/>
                      <w:color w:val="FFFFFF"/>
                      <w:sz w:val="22"/>
                      <w:szCs w:val="22"/>
                    </w:rPr>
                  </w:pPr>
                </w:p>
              </w:tc>
            </w:tr>
          </w:tbl>
          <w:p w14:paraId="19B420F6" w14:textId="002EAE69" w:rsidR="00F27D0B" w:rsidRDefault="00F55CC4">
            <w:pPr>
              <w:pStyle w:val="documentright-boxsectiontitle"/>
              <w:pBdr>
                <w:bottom w:val="single" w:sz="8" w:space="0" w:color="FFFFFF"/>
                <w:right w:val="none" w:sz="0" w:space="25" w:color="auto"/>
              </w:pBdr>
              <w:spacing w:before="300" w:line="300" w:lineRule="atLeast"/>
              <w:ind w:left="500" w:right="500"/>
              <w:rPr>
                <w:rStyle w:val="addressrownth-last-child1div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65CB9E" wp14:editId="206C68D4">
                  <wp:simplePos x="0" y="0"/>
                  <wp:positionH relativeFrom="column">
                    <wp:posOffset>321310</wp:posOffset>
                  </wp:positionH>
                  <wp:positionV relativeFrom="paragraph">
                    <wp:posOffset>170180</wp:posOffset>
                  </wp:positionV>
                  <wp:extent cx="219095" cy="21336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95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92293" w:rsidRPr="00292293">
              <w:rPr>
                <w:rStyle w:val="addressrownth-last-child1div"/>
                <w:sz w:val="22"/>
                <w:szCs w:val="22"/>
              </w:rPr>
              <w:t>v</w:t>
            </w:r>
            <w:r w:rsidR="003808D3">
              <w:rPr>
                <w:rStyle w:val="addressrownth-last-child1div"/>
                <w:sz w:val="22"/>
                <w:szCs w:val="22"/>
              </w:rPr>
              <w:t xml:space="preserve">        v</w:t>
            </w:r>
            <w:r w:rsidR="00292293" w:rsidRPr="00292293">
              <w:rPr>
                <w:rStyle w:val="addressrownth-last-child1div"/>
                <w:sz w:val="22"/>
                <w:szCs w:val="22"/>
              </w:rPr>
              <w:t>ramsheshpersonalblog.com</w:t>
            </w:r>
            <w:r w:rsidR="00220C8F">
              <w:rPr>
                <w:rStyle w:val="addressrownth-last-child1div"/>
                <w:sz w:val="22"/>
                <w:szCs w:val="22"/>
              </w:rPr>
              <w:t xml:space="preserve">                              </w:t>
            </w:r>
          </w:p>
          <w:p w14:paraId="26E4637F" w14:textId="77777777" w:rsidR="00467910" w:rsidRDefault="00467910">
            <w:pPr>
              <w:pStyle w:val="documentright-boxsectiontitle"/>
              <w:pBdr>
                <w:bottom w:val="single" w:sz="8" w:space="0" w:color="FFFFFF"/>
                <w:right w:val="none" w:sz="0" w:space="25" w:color="auto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</w:p>
          <w:p w14:paraId="466C7A03" w14:textId="6F623DA9" w:rsidR="009A6E80" w:rsidRDefault="0031198B">
            <w:pPr>
              <w:pStyle w:val="documentright-boxsectiontitle"/>
              <w:pBdr>
                <w:bottom w:val="single" w:sz="8" w:space="0" w:color="FFFFFF"/>
                <w:right w:val="none" w:sz="0" w:space="25" w:color="auto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Professional Summary</w:t>
            </w:r>
          </w:p>
          <w:p w14:paraId="4A9190C4" w14:textId="007D539D" w:rsidR="009A6E80" w:rsidRDefault="00EE5B6D" w:rsidP="004F0EB1">
            <w:pPr>
              <w:pStyle w:val="p"/>
              <w:spacing w:before="200" w:line="220" w:lineRule="atLeast"/>
              <w:ind w:left="500" w:right="500"/>
              <w:jc w:val="both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</w:t>
            </w:r>
            <w:r w:rsidR="00CF4073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BC0CBE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M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otivated, collaborative biomedical engineer </w:t>
            </w:r>
            <w:r w:rsidR="00FA11D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s</w:t>
            </w:r>
            <w:r w:rsidR="00533868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killed in </w:t>
            </w:r>
            <w:r w:rsidR="0061079D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IT</w:t>
            </w:r>
            <w:r w:rsidR="00FA11D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3B168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c</w:t>
            </w:r>
            <w:r w:rsidR="00187FC0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loud</w:t>
            </w:r>
            <w:r w:rsidR="00B13816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C65BE5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python </w:t>
            </w:r>
            <w:r w:rsidR="00FA11D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programming</w:t>
            </w:r>
            <w:r w:rsidR="0061079D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04207A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security, </w:t>
            </w:r>
            <w:r w:rsidR="00187FC0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devops and ML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. Effective</w:t>
            </w:r>
            <w:r w:rsidR="00FA11D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CA2BB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e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ngineer offering excellent skills in </w:t>
            </w:r>
            <w:r w:rsidR="00134AC3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technology, research, 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installation</w:t>
            </w:r>
            <w:r w:rsidR="006D4098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79146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training</w:t>
            </w:r>
            <w:r w:rsidR="0061079D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and testing </w:t>
            </w:r>
            <w:r w:rsidR="00BC0CBE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of 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systems. Forward-thinking</w:t>
            </w:r>
            <w:r w:rsidR="00536CE5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</w:t>
            </w:r>
            <w:r w:rsidR="00BF6836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problem-solving</w:t>
            </w:r>
            <w:r w:rsidR="0031198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professional offering years of experience working in fast-paced environments. Organized and dependable candidate successful at managing multiple priorities with a positive attitude</w:t>
            </w:r>
          </w:p>
          <w:p w14:paraId="4D6B9A93" w14:textId="0424B394" w:rsidR="009A6E80" w:rsidRDefault="00A03D28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CERtifications</w:t>
            </w:r>
            <w:r w:rsidR="007A1770"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 xml:space="preserve"> &amp; MEMberships</w:t>
            </w:r>
          </w:p>
          <w:p w14:paraId="606F47B0" w14:textId="3A2B478D" w:rsidR="006A1AA4" w:rsidRPr="006A1AA4" w:rsidRDefault="00472BA8" w:rsidP="006A1AA4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AWS</w:t>
            </w:r>
            <w:r w:rsidR="00977497"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Certified </w:t>
            </w:r>
            <w:r w:rsidR="00AA59B9"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Solutions</w:t>
            </w:r>
            <w:r w:rsidR="00977497"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Architect</w:t>
            </w:r>
            <w:r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Associate</w:t>
            </w:r>
            <w:r w:rsidR="00AA59B9"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September 2022</w:t>
            </w:r>
            <w:r w:rsidR="00C7002B" w:rsidRP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CVBPEGQCRJE4Q1S0</w:t>
            </w:r>
          </w:p>
          <w:p w14:paraId="33BBE8B1" w14:textId="284B7E85" w:rsidR="00C7002B" w:rsidRDefault="00943027" w:rsidP="00C7002B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</w:t>
            </w:r>
            <w:r w:rsidR="004C466B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</w:t>
            </w:r>
            <w:r w:rsidR="00C7002B">
              <w:rPr>
                <w:noProof/>
              </w:rPr>
              <w:drawing>
                <wp:inline distT="0" distB="0" distL="0" distR="0" wp14:anchorId="4B49362E" wp14:editId="215A6BE0">
                  <wp:extent cx="624840" cy="624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5F5B54" w14:textId="77777777" w:rsidR="006A1AA4" w:rsidRPr="00C7002B" w:rsidRDefault="006A1AA4" w:rsidP="006A1AA4">
            <w:pPr>
              <w:pStyle w:val="divdocumentulli"/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02208E08" w14:textId="2B76FF25" w:rsidR="00C7002B" w:rsidRDefault="00472BA8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AWS</w:t>
            </w:r>
            <w:r w:rsidR="00A03D28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cloud practitioner, June 2022</w:t>
            </w:r>
          </w:p>
          <w:p w14:paraId="0E644997" w14:textId="1E47E507" w:rsidR="00C7002B" w:rsidRDefault="00C7002B" w:rsidP="00C7002B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KCZ7CJ8JFEB4Q0KH</w:t>
            </w:r>
            <w:r w:rsidR="00587177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190A4909" w14:textId="381E1475" w:rsidR="009A6E80" w:rsidRDefault="00943027" w:rsidP="00C7002B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   </w:t>
            </w:r>
            <w:r w:rsidR="00587177">
              <w:rPr>
                <w:noProof/>
              </w:rPr>
              <w:drawing>
                <wp:inline distT="0" distB="0" distL="0" distR="0" wp14:anchorId="0CDA3B6E" wp14:editId="75D2A8CB">
                  <wp:extent cx="620486" cy="620486"/>
                  <wp:effectExtent l="0" t="0" r="8255" b="8255"/>
                  <wp:docPr id="1" name="Picture 1" descr="AWS Certified Cloud Practitio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WS Certified Cloud Practitio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760" cy="62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6889A" w14:textId="06E3138B" w:rsidR="00943027" w:rsidRDefault="00943027" w:rsidP="00943027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AWS Community Builder, </w:t>
            </w:r>
            <w:r w:rsidR="003D4380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March 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2023</w:t>
            </w:r>
          </w:p>
          <w:p w14:paraId="388D2F6B" w14:textId="26F2B07D" w:rsidR="007A1770" w:rsidRDefault="00943027" w:rsidP="007A1770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    </w:t>
            </w:r>
            <w:r w:rsidR="007A1770">
              <w:rPr>
                <w:noProof/>
              </w:rPr>
              <w:drawing>
                <wp:inline distT="0" distB="0" distL="0" distR="0" wp14:anchorId="0746138B" wp14:editId="4202A92D">
                  <wp:extent cx="586740" cy="58674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7A30C" w14:textId="565F286B" w:rsidR="00943027" w:rsidRDefault="00B10D7C" w:rsidP="00943027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AWS </w:t>
            </w:r>
            <w:r w:rsidR="00943027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Serverless learning plan badge, March 2023</w:t>
            </w:r>
          </w:p>
          <w:p w14:paraId="473FBEF1" w14:textId="6FC774B2" w:rsidR="00953E9F" w:rsidRDefault="00943027" w:rsidP="00953E9F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   </w:t>
            </w:r>
            <w:r w:rsidR="00953E9F">
              <w:rPr>
                <w:noProof/>
              </w:rPr>
              <w:drawing>
                <wp:inline distT="0" distB="0" distL="0" distR="0" wp14:anchorId="5B01EA33" wp14:editId="2BDECB36">
                  <wp:extent cx="647700" cy="6781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7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0C572" w14:textId="72AE1EAC" w:rsidR="00365774" w:rsidRDefault="00365774" w:rsidP="00365774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CompTIA A+</w:t>
            </w:r>
            <w:r w:rsidR="00F50FC7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March 2023</w:t>
            </w:r>
          </w:p>
          <w:p w14:paraId="3AF79D65" w14:textId="10A3FCAD" w:rsidR="00F20B56" w:rsidRDefault="00014807" w:rsidP="00F20B56">
            <w:pPr>
              <w:pStyle w:val="divdocumentulli"/>
              <w:spacing w:line="220" w:lineRule="atLeast"/>
              <w:ind w:left="740" w:right="500"/>
              <w:rPr>
                <w:color w:val="FFFFFF" w:themeColor="background1"/>
                <w:sz w:val="20"/>
                <w:szCs w:val="20"/>
              </w:rPr>
            </w:pPr>
            <w:r w:rsidRPr="00014807">
              <w:rPr>
                <w:color w:val="FFFFFF" w:themeColor="background1"/>
                <w:sz w:val="20"/>
                <w:szCs w:val="20"/>
              </w:rPr>
              <w:t>COMP001022210326</w:t>
            </w:r>
          </w:p>
          <w:p w14:paraId="7E212D38" w14:textId="77777777" w:rsidR="005B5EC4" w:rsidRDefault="005B5EC4" w:rsidP="00F20B56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0C545EA9" w14:textId="485E1005" w:rsidR="00F20B56" w:rsidRDefault="00F20B56" w:rsidP="00F20B56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06E40CE9" wp14:editId="269650DA">
                  <wp:extent cx="548640" cy="5486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971F9" w14:textId="77777777" w:rsidR="00F20B56" w:rsidRDefault="00F20B56" w:rsidP="00F20B56">
            <w:pPr>
              <w:pStyle w:val="divdocumentulli"/>
              <w:spacing w:line="220" w:lineRule="atLeast"/>
              <w:ind w:left="74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47066DC6" w14:textId="77777777" w:rsidR="00943027" w:rsidRDefault="00943027" w:rsidP="00943027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D6176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lastRenderedPageBreak/>
              <w:t>Programming for Everybody (Getting Started with Python)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Pr="00D6176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XCZBAVAEH675</w:t>
            </w:r>
          </w:p>
          <w:p w14:paraId="5CAE1B2C" w14:textId="3DC7F4B5" w:rsidR="00943027" w:rsidRDefault="00943027" w:rsidP="00943027">
            <w:pPr>
              <w:pStyle w:val="divdocumentulli"/>
              <w:numPr>
                <w:ilvl w:val="0"/>
                <w:numId w:val="7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Cisco Certified Network Associate, May 2000 </w:t>
            </w:r>
          </w:p>
          <w:p w14:paraId="377CB388" w14:textId="1C11E9DE" w:rsidR="005F30BE" w:rsidRDefault="006A1AA4" w:rsidP="00C102BE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 xml:space="preserve">       </w:t>
            </w:r>
            <w:r w:rsidR="007C22A1"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 xml:space="preserve">Programming </w:t>
            </w:r>
            <w:r w:rsidR="005F30BE"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Skills</w:t>
            </w:r>
          </w:p>
          <w:p w14:paraId="42D2C10B" w14:textId="77777777" w:rsidR="001118BF" w:rsidRDefault="001118BF" w:rsidP="005F30BE">
            <w:pPr>
              <w:pStyle w:val="divdocumentulli"/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 </w:t>
            </w:r>
          </w:p>
          <w:p w14:paraId="35FA491B" w14:textId="771BC435" w:rsidR="006C7958" w:rsidRDefault="001118BF" w:rsidP="005F30BE">
            <w:pPr>
              <w:pStyle w:val="divdocumentulli"/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</w:t>
            </w:r>
            <w:r w:rsidR="006A1AA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Python,</w:t>
            </w:r>
            <w:r w:rsidR="00122E5F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7C22A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Matlab, 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C</w:t>
            </w:r>
            <w:r w:rsidR="007C22A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Image J</w:t>
            </w:r>
            <w:r w:rsidR="00F220DA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HTML</w:t>
            </w:r>
            <w:r w:rsidR="008E0629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/CSS</w:t>
            </w:r>
            <w:r w:rsidR="006C7958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075F1900" w14:textId="184B7712" w:rsidR="00426D36" w:rsidRDefault="006C7958" w:rsidP="005F30BE">
            <w:pPr>
              <w:pStyle w:val="divdocumentulli"/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        </w:t>
            </w:r>
            <w:r w:rsidR="00DF451A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C17DB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V</w:t>
            </w:r>
            <w:r w:rsidR="000B0EB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ersed in </w:t>
            </w:r>
            <w:r w:rsidR="00C17DB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W</w:t>
            </w:r>
            <w:r w:rsidR="000B0EB4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indows and Linux</w:t>
            </w:r>
            <w:r w:rsidR="00C17DB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OS</w:t>
            </w:r>
          </w:p>
          <w:p w14:paraId="765CAE46" w14:textId="77777777" w:rsidR="00426D36" w:rsidRDefault="00426D36" w:rsidP="005F30BE">
            <w:pPr>
              <w:pStyle w:val="divdocumentulli"/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3AA0AE4B" w14:textId="77777777" w:rsidR="009A6E80" w:rsidRDefault="0031198B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Education</w:t>
            </w:r>
          </w:p>
          <w:p w14:paraId="414B4CC9" w14:textId="625A9D9C" w:rsidR="009A6E80" w:rsidRPr="00C7002B" w:rsidRDefault="005C17BA">
            <w:pPr>
              <w:pStyle w:val="documenttxtBoldParagraph"/>
              <w:spacing w:before="200" w:line="220" w:lineRule="atLeast"/>
              <w:ind w:left="500" w:right="500"/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Ph.D.</w:t>
            </w:r>
            <w:r w:rsidR="0031198B"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, Biomedical Engineering,</w:t>
            </w:r>
            <w:r w:rsidR="0031198B" w:rsidRPr="00C7002B"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="0031198B"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2008</w:t>
            </w:r>
            <w:r w:rsidR="0031198B" w:rsidRPr="00C7002B">
              <w:rPr>
                <w:rStyle w:val="documentjobdates"/>
                <w:b/>
                <w:bCs/>
                <w:color w:val="FFFFFF"/>
              </w:rPr>
              <w:t xml:space="preserve"> </w:t>
            </w:r>
          </w:p>
          <w:p w14:paraId="00CD972F" w14:textId="77777777" w:rsidR="009A6E80" w:rsidRPr="00C7002B" w:rsidRDefault="0031198B">
            <w:pPr>
              <w:pStyle w:val="documentpaddedline"/>
              <w:spacing w:line="220" w:lineRule="atLeast"/>
              <w:ind w:left="500" w:right="500"/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documentcompanyname"/>
                <w:b w:val="0"/>
                <w:bCs w:val="0"/>
                <w:color w:val="FFFFFF"/>
                <w:sz w:val="20"/>
                <w:szCs w:val="20"/>
              </w:rPr>
              <w:t>University of North Carolina</w:t>
            </w:r>
            <w:r w:rsidRPr="00C7002B">
              <w:rPr>
                <w:rStyle w:val="span"/>
                <w:b/>
                <w:bCs/>
                <w:color w:val="FFFFFF"/>
                <w:sz w:val="20"/>
                <w:szCs w:val="20"/>
              </w:rPr>
              <w:t xml:space="preserve"> -</w:t>
            </w:r>
            <w:r w:rsidRPr="00C7002B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Pr="00C7002B">
              <w:rPr>
                <w:rStyle w:val="documenteducationjobcity"/>
                <w:b/>
                <w:bCs/>
                <w:color w:val="FFFFFF"/>
                <w:sz w:val="20"/>
                <w:szCs w:val="20"/>
              </w:rPr>
              <w:t>Chapel Hill</w:t>
            </w:r>
            <w:r w:rsidRPr="00C7002B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6A2DA995" w14:textId="77777777" w:rsidR="009A6E80" w:rsidRPr="00C7002B" w:rsidRDefault="0031198B">
            <w:pPr>
              <w:pStyle w:val="documenttxtBoldParagraph"/>
              <w:pBdr>
                <w:top w:val="none" w:sz="0" w:space="5" w:color="auto"/>
              </w:pBdr>
              <w:spacing w:line="220" w:lineRule="atLeast"/>
              <w:ind w:left="500" w:right="500"/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M.S, Biomedical Engineering,</w:t>
            </w:r>
            <w:r w:rsidRPr="00C7002B"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2002</w:t>
            </w:r>
            <w:r w:rsidRPr="00C7002B">
              <w:rPr>
                <w:rStyle w:val="documentjobdates"/>
                <w:b/>
                <w:bCs/>
                <w:color w:val="FFFFFF"/>
              </w:rPr>
              <w:t xml:space="preserve"> </w:t>
            </w:r>
          </w:p>
          <w:p w14:paraId="74CFAC38" w14:textId="77777777" w:rsidR="009A6E80" w:rsidRPr="00C7002B" w:rsidRDefault="0031198B">
            <w:pPr>
              <w:pStyle w:val="documentpaddedline"/>
              <w:spacing w:line="220" w:lineRule="atLeast"/>
              <w:ind w:left="500" w:right="500"/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documentcompanyname"/>
                <w:b w:val="0"/>
                <w:bCs w:val="0"/>
                <w:color w:val="FFFFFF"/>
                <w:sz w:val="20"/>
                <w:szCs w:val="20"/>
              </w:rPr>
              <w:t>University of North Carolina</w:t>
            </w:r>
            <w:r w:rsidRPr="00C7002B">
              <w:rPr>
                <w:rStyle w:val="span"/>
                <w:b/>
                <w:bCs/>
                <w:color w:val="FFFFFF"/>
                <w:sz w:val="20"/>
                <w:szCs w:val="20"/>
              </w:rPr>
              <w:t xml:space="preserve"> -</w:t>
            </w:r>
            <w:r w:rsidRPr="00C7002B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Pr="00C7002B">
              <w:rPr>
                <w:rStyle w:val="documenteducationjobcity"/>
                <w:b/>
                <w:bCs/>
                <w:color w:val="FFFFFF"/>
                <w:sz w:val="20"/>
                <w:szCs w:val="20"/>
              </w:rPr>
              <w:t>Chapel Hill</w:t>
            </w:r>
            <w:r w:rsidRPr="00C7002B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p w14:paraId="5E0EC5A5" w14:textId="77777777" w:rsidR="009A6E80" w:rsidRPr="00C7002B" w:rsidRDefault="0031198B">
            <w:pPr>
              <w:pStyle w:val="documenttxtBoldParagraph"/>
              <w:pBdr>
                <w:top w:val="none" w:sz="0" w:space="5" w:color="auto"/>
              </w:pBdr>
              <w:spacing w:line="220" w:lineRule="atLeast"/>
              <w:ind w:left="500" w:right="500"/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B.E, Instrumentation Engineering,</w:t>
            </w:r>
            <w:r w:rsidRPr="00C7002B">
              <w:rPr>
                <w:rStyle w:val="documentdocumentrightcell"/>
                <w:b w:val="0"/>
                <w:bCs w:val="0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  <w:r w:rsidRPr="00C7002B">
              <w:rPr>
                <w:rStyle w:val="span"/>
                <w:b w:val="0"/>
                <w:bCs w:val="0"/>
                <w:color w:val="FFFFFF"/>
                <w:sz w:val="20"/>
                <w:szCs w:val="20"/>
              </w:rPr>
              <w:t>1999</w:t>
            </w:r>
            <w:r w:rsidRPr="00C7002B">
              <w:rPr>
                <w:rStyle w:val="documentjobdates"/>
                <w:b/>
                <w:bCs/>
                <w:color w:val="FFFFFF"/>
              </w:rPr>
              <w:t xml:space="preserve"> </w:t>
            </w:r>
          </w:p>
          <w:p w14:paraId="77C13AF5" w14:textId="7CF9F6B7" w:rsidR="009A6E80" w:rsidRPr="00406081" w:rsidRDefault="0031198B">
            <w:pPr>
              <w:pStyle w:val="documentpaddedline"/>
              <w:spacing w:line="220" w:lineRule="atLeast"/>
              <w:ind w:left="50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C7002B">
              <w:rPr>
                <w:rStyle w:val="documentcompanyname"/>
                <w:b w:val="0"/>
                <w:bCs w:val="0"/>
                <w:color w:val="FFFFFF"/>
                <w:sz w:val="20"/>
                <w:szCs w:val="20"/>
              </w:rPr>
              <w:t>Mumbai University</w:t>
            </w:r>
            <w:r w:rsidR="00B56B72">
              <w:rPr>
                <w:rStyle w:val="documentcompanyname"/>
                <w:b w:val="0"/>
                <w:bCs w:val="0"/>
                <w:color w:val="FFFFFF"/>
                <w:sz w:val="20"/>
                <w:szCs w:val="20"/>
              </w:rPr>
              <w:t>/University of Mumbai</w:t>
            </w:r>
            <w:r w:rsidRPr="00C7002B">
              <w:rPr>
                <w:rStyle w:val="span"/>
                <w:b/>
                <w:bCs/>
                <w:color w:val="FFFFFF"/>
                <w:sz w:val="20"/>
                <w:szCs w:val="20"/>
              </w:rPr>
              <w:t xml:space="preserve"> </w:t>
            </w:r>
          </w:p>
          <w:p w14:paraId="0D5EEEA9" w14:textId="0DF68531" w:rsidR="00D96D22" w:rsidRDefault="00D96D22">
            <w:pPr>
              <w:pStyle w:val="documentpaddedline"/>
              <w:spacing w:line="220" w:lineRule="atLeast"/>
              <w:ind w:left="50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4AFFB80C" w14:textId="4820063C" w:rsidR="009A6E80" w:rsidRDefault="00C61D72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P</w:t>
            </w:r>
            <w:r w:rsidR="0031198B"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ROFFESIONAL ACTIVITIES</w:t>
            </w:r>
          </w:p>
          <w:p w14:paraId="142F3090" w14:textId="77777777" w:rsidR="0006646E" w:rsidRDefault="0006646E" w:rsidP="0006646E">
            <w:pPr>
              <w:pStyle w:val="divdocumentulli"/>
              <w:spacing w:line="220" w:lineRule="atLeast"/>
              <w:ind w:left="72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</w:p>
          <w:p w14:paraId="2F04915A" w14:textId="763CC3C4" w:rsidR="0006646E" w:rsidRDefault="0006646E" w:rsidP="009C0DFD">
            <w:pPr>
              <w:pStyle w:val="divdocumentulli"/>
              <w:numPr>
                <w:ilvl w:val="0"/>
                <w:numId w:val="8"/>
              </w:numPr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Reviewer for Journal of Biomedical Optics, </w:t>
            </w:r>
            <w:proofErr w:type="gramStart"/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Methods</w:t>
            </w:r>
            <w:proofErr w:type="gramEnd"/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and Microscopy &amp; Microanalysis</w:t>
            </w:r>
          </w:p>
          <w:p w14:paraId="268A6CEF" w14:textId="768D8A6E" w:rsidR="009C0DFD" w:rsidRPr="009C0DFD" w:rsidRDefault="009C0DFD" w:rsidP="009C0DFD">
            <w:pPr>
              <w:pStyle w:val="divdocumentulli"/>
              <w:numPr>
                <w:ilvl w:val="0"/>
                <w:numId w:val="8"/>
              </w:numPr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9C0DFD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Intravital Imaging Symposium at NIH, Bethesda, May 2011</w:t>
            </w:r>
          </w:p>
          <w:p w14:paraId="18B57171" w14:textId="03CDBC7E" w:rsidR="009C0DFD" w:rsidRDefault="009C0DFD" w:rsidP="009C0DFD">
            <w:pPr>
              <w:pStyle w:val="divdocumentulli"/>
              <w:numPr>
                <w:ilvl w:val="0"/>
                <w:numId w:val="8"/>
              </w:numPr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9C0DFD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2009 Workshop on FRET Microscopy, University of Virginia, Charlottesvill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e</w:t>
            </w:r>
          </w:p>
          <w:p w14:paraId="12C9AF45" w14:textId="61E491AC" w:rsidR="009A6E80" w:rsidRPr="00565151" w:rsidRDefault="00565151" w:rsidP="009C0DFD">
            <w:pPr>
              <w:pStyle w:val="divdocumentulli"/>
              <w:numPr>
                <w:ilvl w:val="0"/>
                <w:numId w:val="8"/>
              </w:numPr>
              <w:spacing w:line="220" w:lineRule="atLeast"/>
              <w:ind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56515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Analytical and Quantitative Light Microscopy Course 2006, Marine Biological Laboratory, Woods Hole, Massachusetts</w:t>
            </w:r>
          </w:p>
          <w:p w14:paraId="5E55A6FB" w14:textId="77777777" w:rsidR="009A6E80" w:rsidRDefault="0031198B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EXTRACURRICULAR ACTIVITIES</w:t>
            </w:r>
          </w:p>
          <w:p w14:paraId="16F3DEE0" w14:textId="77777777" w:rsidR="009A6E80" w:rsidRDefault="0031198B">
            <w:pPr>
              <w:pStyle w:val="divdocumentulli"/>
              <w:numPr>
                <w:ilvl w:val="0"/>
                <w:numId w:val="9"/>
              </w:numPr>
              <w:pBdr>
                <w:left w:val="none" w:sz="0" w:space="0" w:color="auto"/>
              </w:pBdr>
              <w:spacing w:before="200"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Member of UNC squash team</w:t>
            </w:r>
          </w:p>
          <w:p w14:paraId="24B9FC3C" w14:textId="30D51D73" w:rsidR="009A6E80" w:rsidRDefault="0031198B">
            <w:pPr>
              <w:pStyle w:val="divdocumentulli"/>
              <w:numPr>
                <w:ilvl w:val="0"/>
                <w:numId w:val="9"/>
              </w:numPr>
              <w:spacing w:line="220" w:lineRule="atLeast"/>
              <w:ind w:left="740" w:right="500" w:hanging="232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Recreational </w:t>
            </w:r>
            <w:r w:rsidR="00DA6F36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salsa dancer</w:t>
            </w:r>
            <w:r w:rsidR="007B3461"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 and tennis player</w:t>
            </w:r>
          </w:p>
          <w:p w14:paraId="58A6DAAC" w14:textId="6559D1AD" w:rsidR="009A6E80" w:rsidRDefault="0031198B">
            <w:pPr>
              <w:pStyle w:val="documentright-boxsectiontitle"/>
              <w:pBdr>
                <w:bottom w:val="single" w:sz="8" w:space="0" w:color="FFFFFF"/>
              </w:pBdr>
              <w:spacing w:before="300" w:line="300" w:lineRule="atLeast"/>
              <w:ind w:left="500" w:right="500"/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</w:pPr>
            <w:r>
              <w:rPr>
                <w:rStyle w:val="documentdocumentrightcell"/>
                <w:b/>
                <w:bCs/>
                <w:caps/>
                <w:spacing w:val="10"/>
                <w:shd w:val="clear" w:color="auto" w:fill="auto"/>
              </w:rPr>
              <w:t>SELECTED PUBLICATIONS</w:t>
            </w:r>
          </w:p>
          <w:p w14:paraId="474D4A7F" w14:textId="77777777" w:rsidR="007B0A50" w:rsidRDefault="007B0A50" w:rsidP="007B0A50">
            <w:pPr>
              <w:pStyle w:val="p"/>
              <w:spacing w:before="200" w:line="220" w:lineRule="atLeast"/>
              <w:ind w:left="50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7B0A50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>Ramshesh VK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Lemasters JJ. Pinhole shifting lifetime imaging microscopy (PSLIM). Journal of Biomedical Optics, 13 (6):064001, Nov-Dec 2008</w:t>
            </w:r>
          </w:p>
          <w:p w14:paraId="2C425DB2" w14:textId="77777777" w:rsidR="007B0A50" w:rsidRDefault="0031198B" w:rsidP="00870912">
            <w:pPr>
              <w:pStyle w:val="p"/>
              <w:spacing w:before="200" w:line="220" w:lineRule="atLeast"/>
              <w:ind w:left="50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7B0A50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>Ramshesh VK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>, Knisley SB. Use of light absorbers to alter optical interrogation with epi-illumination and transillumination in 3-d cardiac models. Journal of Biomedical Optics 2006; 11</w:t>
            </w:r>
          </w:p>
          <w:p w14:paraId="141FD0E7" w14:textId="51B84798" w:rsidR="005D68D6" w:rsidRDefault="0031198B" w:rsidP="007B0A50">
            <w:pPr>
              <w:pStyle w:val="p"/>
              <w:spacing w:before="200" w:line="220" w:lineRule="atLeast"/>
              <w:ind w:left="500" w:right="500"/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</w:pPr>
            <w:r w:rsidRPr="007B0A50">
              <w:rPr>
                <w:rStyle w:val="documentdocumentrightcell"/>
                <w:b/>
                <w:bCs/>
                <w:color w:val="FFFFFF"/>
                <w:sz w:val="20"/>
                <w:szCs w:val="20"/>
                <w:shd w:val="clear" w:color="auto" w:fill="auto"/>
              </w:rPr>
              <w:t>Ramshesh VK</w:t>
            </w:r>
            <w:r>
              <w:rPr>
                <w:rStyle w:val="documentdocumentrightcell"/>
                <w:color w:val="FFFFFF"/>
                <w:sz w:val="20"/>
                <w:szCs w:val="20"/>
                <w:shd w:val="clear" w:color="auto" w:fill="auto"/>
              </w:rPr>
              <w:t xml:space="preserve">, Knisley SB. Spatial localization of cardiac optical mapping with multiphoton excitation. Journal of Biomedical Optics 2003; 8:253-259 </w:t>
            </w:r>
          </w:p>
        </w:tc>
      </w:tr>
    </w:tbl>
    <w:p w14:paraId="7CCB1B1E" w14:textId="60728793" w:rsidR="009A6E80" w:rsidRDefault="009A6E80">
      <w:pPr>
        <w:spacing w:line="20" w:lineRule="auto"/>
        <w:rPr>
          <w:color w:val="46464E"/>
          <w:sz w:val="20"/>
          <w:szCs w:val="20"/>
        </w:rPr>
      </w:pPr>
    </w:p>
    <w:sectPr w:rsidR="009A6E80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50B496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F058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2C7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1E65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7A25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6C8F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EE5A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401E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0F7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B38A6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0E8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664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763F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A8B5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F2F5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F257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E24D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9D45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8B4E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9E58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7AD5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88CE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00B7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E8F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8EA1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1492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9E7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530BD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8A7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640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8252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78C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BCA4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86E0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340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6298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7BA5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70E0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A28E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16E0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865F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6A9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621E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0E8C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FD448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2DA71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60C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2EAB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4E49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62E7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D60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26D5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24F2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74E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7BEF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225E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D8A7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9E4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B45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1E74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C647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80EB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68D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9160D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242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B146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2C5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DACF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7EB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D627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0A57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9AD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ECCC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690F5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6B7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CA4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4E75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5CDE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C63D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7EB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5049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90466058">
    <w:abstractNumId w:val="0"/>
  </w:num>
  <w:num w:numId="2" w16cid:durableId="171997171">
    <w:abstractNumId w:val="1"/>
  </w:num>
  <w:num w:numId="3" w16cid:durableId="2090156783">
    <w:abstractNumId w:val="2"/>
  </w:num>
  <w:num w:numId="4" w16cid:durableId="971446565">
    <w:abstractNumId w:val="3"/>
  </w:num>
  <w:num w:numId="5" w16cid:durableId="1491407701">
    <w:abstractNumId w:val="4"/>
  </w:num>
  <w:num w:numId="6" w16cid:durableId="2026980883">
    <w:abstractNumId w:val="5"/>
  </w:num>
  <w:num w:numId="7" w16cid:durableId="788858444">
    <w:abstractNumId w:val="6"/>
  </w:num>
  <w:num w:numId="8" w16cid:durableId="1128664339">
    <w:abstractNumId w:val="7"/>
  </w:num>
  <w:num w:numId="9" w16cid:durableId="1260926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80"/>
    <w:rsid w:val="00004152"/>
    <w:rsid w:val="0000422C"/>
    <w:rsid w:val="000103A0"/>
    <w:rsid w:val="00011388"/>
    <w:rsid w:val="00013A7F"/>
    <w:rsid w:val="00014807"/>
    <w:rsid w:val="00025340"/>
    <w:rsid w:val="000259C5"/>
    <w:rsid w:val="0002620A"/>
    <w:rsid w:val="000266BB"/>
    <w:rsid w:val="000334A0"/>
    <w:rsid w:val="00034D09"/>
    <w:rsid w:val="000351D2"/>
    <w:rsid w:val="0004207A"/>
    <w:rsid w:val="00042941"/>
    <w:rsid w:val="000435DF"/>
    <w:rsid w:val="000448C0"/>
    <w:rsid w:val="000527C8"/>
    <w:rsid w:val="000563C5"/>
    <w:rsid w:val="00056546"/>
    <w:rsid w:val="00060671"/>
    <w:rsid w:val="000640AF"/>
    <w:rsid w:val="00064D6E"/>
    <w:rsid w:val="0006646E"/>
    <w:rsid w:val="00067CA8"/>
    <w:rsid w:val="00067F41"/>
    <w:rsid w:val="000711ED"/>
    <w:rsid w:val="000712B2"/>
    <w:rsid w:val="000739A5"/>
    <w:rsid w:val="000740AA"/>
    <w:rsid w:val="0007417C"/>
    <w:rsid w:val="000750C9"/>
    <w:rsid w:val="00082C3C"/>
    <w:rsid w:val="00086366"/>
    <w:rsid w:val="000869E7"/>
    <w:rsid w:val="0009055D"/>
    <w:rsid w:val="000924FD"/>
    <w:rsid w:val="00096D83"/>
    <w:rsid w:val="000A4058"/>
    <w:rsid w:val="000A5932"/>
    <w:rsid w:val="000A6AEB"/>
    <w:rsid w:val="000B07D5"/>
    <w:rsid w:val="000B0EB4"/>
    <w:rsid w:val="000B142F"/>
    <w:rsid w:val="000B362B"/>
    <w:rsid w:val="000B3D9E"/>
    <w:rsid w:val="000C13C9"/>
    <w:rsid w:val="000C422E"/>
    <w:rsid w:val="000C5176"/>
    <w:rsid w:val="000D086B"/>
    <w:rsid w:val="000D3AD8"/>
    <w:rsid w:val="000D462C"/>
    <w:rsid w:val="000D6110"/>
    <w:rsid w:val="000E1B3B"/>
    <w:rsid w:val="000E52B4"/>
    <w:rsid w:val="000E5A7D"/>
    <w:rsid w:val="000E6216"/>
    <w:rsid w:val="000E7BFC"/>
    <w:rsid w:val="000F244A"/>
    <w:rsid w:val="000F4A63"/>
    <w:rsid w:val="000F50EC"/>
    <w:rsid w:val="000F5402"/>
    <w:rsid w:val="000F5E13"/>
    <w:rsid w:val="001045C8"/>
    <w:rsid w:val="001057A9"/>
    <w:rsid w:val="00106E84"/>
    <w:rsid w:val="001118BF"/>
    <w:rsid w:val="001125B9"/>
    <w:rsid w:val="0011335A"/>
    <w:rsid w:val="00114602"/>
    <w:rsid w:val="001159EA"/>
    <w:rsid w:val="00121082"/>
    <w:rsid w:val="00121229"/>
    <w:rsid w:val="00121359"/>
    <w:rsid w:val="00122E5F"/>
    <w:rsid w:val="00123DFD"/>
    <w:rsid w:val="00124A94"/>
    <w:rsid w:val="001262B7"/>
    <w:rsid w:val="00130A12"/>
    <w:rsid w:val="001340B4"/>
    <w:rsid w:val="00134AC3"/>
    <w:rsid w:val="00140FD9"/>
    <w:rsid w:val="001421A2"/>
    <w:rsid w:val="00143261"/>
    <w:rsid w:val="001472B8"/>
    <w:rsid w:val="001477AD"/>
    <w:rsid w:val="00153315"/>
    <w:rsid w:val="00154E65"/>
    <w:rsid w:val="001579F7"/>
    <w:rsid w:val="00163E91"/>
    <w:rsid w:val="00164713"/>
    <w:rsid w:val="00170A40"/>
    <w:rsid w:val="001714EB"/>
    <w:rsid w:val="00184450"/>
    <w:rsid w:val="0018452D"/>
    <w:rsid w:val="001849DA"/>
    <w:rsid w:val="00184F78"/>
    <w:rsid w:val="00187FC0"/>
    <w:rsid w:val="00193B44"/>
    <w:rsid w:val="001946EA"/>
    <w:rsid w:val="00195553"/>
    <w:rsid w:val="0019583C"/>
    <w:rsid w:val="001B0431"/>
    <w:rsid w:val="001B22CC"/>
    <w:rsid w:val="001C0CC7"/>
    <w:rsid w:val="001C1C9D"/>
    <w:rsid w:val="001C5329"/>
    <w:rsid w:val="001C7BAD"/>
    <w:rsid w:val="001D10E0"/>
    <w:rsid w:val="001D12CE"/>
    <w:rsid w:val="001D1700"/>
    <w:rsid w:val="001D5264"/>
    <w:rsid w:val="001D5E40"/>
    <w:rsid w:val="001D7EC4"/>
    <w:rsid w:val="001E06BB"/>
    <w:rsid w:val="001E294C"/>
    <w:rsid w:val="001E40D8"/>
    <w:rsid w:val="001E6F4F"/>
    <w:rsid w:val="001F0C4C"/>
    <w:rsid w:val="001F5958"/>
    <w:rsid w:val="002003D6"/>
    <w:rsid w:val="0020762D"/>
    <w:rsid w:val="0021038F"/>
    <w:rsid w:val="00210ACB"/>
    <w:rsid w:val="002113F6"/>
    <w:rsid w:val="00213839"/>
    <w:rsid w:val="00214846"/>
    <w:rsid w:val="00215048"/>
    <w:rsid w:val="00220C8F"/>
    <w:rsid w:val="00220FF4"/>
    <w:rsid w:val="002227CC"/>
    <w:rsid w:val="0022284E"/>
    <w:rsid w:val="00225C2B"/>
    <w:rsid w:val="00225D3F"/>
    <w:rsid w:val="0022758F"/>
    <w:rsid w:val="0023052A"/>
    <w:rsid w:val="002306B8"/>
    <w:rsid w:val="002312F3"/>
    <w:rsid w:val="00233967"/>
    <w:rsid w:val="002358B2"/>
    <w:rsid w:val="00241083"/>
    <w:rsid w:val="00243D8D"/>
    <w:rsid w:val="00245D63"/>
    <w:rsid w:val="0025164F"/>
    <w:rsid w:val="002525BE"/>
    <w:rsid w:val="00262F62"/>
    <w:rsid w:val="00263ADA"/>
    <w:rsid w:val="0026614E"/>
    <w:rsid w:val="00272EE4"/>
    <w:rsid w:val="002733D0"/>
    <w:rsid w:val="0027576C"/>
    <w:rsid w:val="002770E8"/>
    <w:rsid w:val="002775A1"/>
    <w:rsid w:val="00277637"/>
    <w:rsid w:val="00281AC5"/>
    <w:rsid w:val="00282ED9"/>
    <w:rsid w:val="002841AF"/>
    <w:rsid w:val="00285C6E"/>
    <w:rsid w:val="0028608B"/>
    <w:rsid w:val="00286339"/>
    <w:rsid w:val="00287787"/>
    <w:rsid w:val="00292293"/>
    <w:rsid w:val="00292D93"/>
    <w:rsid w:val="002A0A5F"/>
    <w:rsid w:val="002A41ED"/>
    <w:rsid w:val="002B06C5"/>
    <w:rsid w:val="002B1872"/>
    <w:rsid w:val="002B36F7"/>
    <w:rsid w:val="002B3D74"/>
    <w:rsid w:val="002C043B"/>
    <w:rsid w:val="002C088A"/>
    <w:rsid w:val="002C18CC"/>
    <w:rsid w:val="002C5416"/>
    <w:rsid w:val="002D19B5"/>
    <w:rsid w:val="002D2A0C"/>
    <w:rsid w:val="002D6B4C"/>
    <w:rsid w:val="002E0D6C"/>
    <w:rsid w:val="002E1505"/>
    <w:rsid w:val="002E365D"/>
    <w:rsid w:val="002E4ECC"/>
    <w:rsid w:val="002E5F39"/>
    <w:rsid w:val="002F165D"/>
    <w:rsid w:val="002F5DB8"/>
    <w:rsid w:val="00305CCC"/>
    <w:rsid w:val="003072A5"/>
    <w:rsid w:val="0031198B"/>
    <w:rsid w:val="00313BE3"/>
    <w:rsid w:val="003154ED"/>
    <w:rsid w:val="003157B3"/>
    <w:rsid w:val="003215D5"/>
    <w:rsid w:val="00322C89"/>
    <w:rsid w:val="00322CAE"/>
    <w:rsid w:val="0032476A"/>
    <w:rsid w:val="00324C45"/>
    <w:rsid w:val="00330874"/>
    <w:rsid w:val="00334626"/>
    <w:rsid w:val="00334B85"/>
    <w:rsid w:val="00335B5B"/>
    <w:rsid w:val="00336095"/>
    <w:rsid w:val="00337323"/>
    <w:rsid w:val="0034060A"/>
    <w:rsid w:val="00340F2F"/>
    <w:rsid w:val="00342BD1"/>
    <w:rsid w:val="00344C64"/>
    <w:rsid w:val="003455EC"/>
    <w:rsid w:val="0035128C"/>
    <w:rsid w:val="00352582"/>
    <w:rsid w:val="00354C83"/>
    <w:rsid w:val="00357F18"/>
    <w:rsid w:val="00362178"/>
    <w:rsid w:val="00365774"/>
    <w:rsid w:val="00367614"/>
    <w:rsid w:val="00371BE6"/>
    <w:rsid w:val="00375BB2"/>
    <w:rsid w:val="003808D3"/>
    <w:rsid w:val="0038202E"/>
    <w:rsid w:val="00383224"/>
    <w:rsid w:val="00385954"/>
    <w:rsid w:val="00396E4D"/>
    <w:rsid w:val="003973D2"/>
    <w:rsid w:val="00397716"/>
    <w:rsid w:val="003A3519"/>
    <w:rsid w:val="003A3984"/>
    <w:rsid w:val="003A64A3"/>
    <w:rsid w:val="003B168F"/>
    <w:rsid w:val="003B71ED"/>
    <w:rsid w:val="003B7EB5"/>
    <w:rsid w:val="003C07CB"/>
    <w:rsid w:val="003C0B63"/>
    <w:rsid w:val="003C1F0B"/>
    <w:rsid w:val="003C272F"/>
    <w:rsid w:val="003C5416"/>
    <w:rsid w:val="003C5A74"/>
    <w:rsid w:val="003C7CE3"/>
    <w:rsid w:val="003D06DB"/>
    <w:rsid w:val="003D4380"/>
    <w:rsid w:val="003D4D51"/>
    <w:rsid w:val="003D55EC"/>
    <w:rsid w:val="003D7AC0"/>
    <w:rsid w:val="003E046D"/>
    <w:rsid w:val="003E35AB"/>
    <w:rsid w:val="003E5004"/>
    <w:rsid w:val="003E7C11"/>
    <w:rsid w:val="003E7E09"/>
    <w:rsid w:val="003F199C"/>
    <w:rsid w:val="003F435C"/>
    <w:rsid w:val="003F4C62"/>
    <w:rsid w:val="003F6F0F"/>
    <w:rsid w:val="00402BB1"/>
    <w:rsid w:val="0040425E"/>
    <w:rsid w:val="00406081"/>
    <w:rsid w:val="00410DD6"/>
    <w:rsid w:val="0041105F"/>
    <w:rsid w:val="00414B20"/>
    <w:rsid w:val="00417228"/>
    <w:rsid w:val="00420280"/>
    <w:rsid w:val="00422965"/>
    <w:rsid w:val="004241B5"/>
    <w:rsid w:val="0042521F"/>
    <w:rsid w:val="00426D36"/>
    <w:rsid w:val="00427FA7"/>
    <w:rsid w:val="0043462B"/>
    <w:rsid w:val="004353ED"/>
    <w:rsid w:val="00436A7E"/>
    <w:rsid w:val="00437B78"/>
    <w:rsid w:val="004411E5"/>
    <w:rsid w:val="0044153A"/>
    <w:rsid w:val="00441B56"/>
    <w:rsid w:val="0044205D"/>
    <w:rsid w:val="00444DDE"/>
    <w:rsid w:val="004455A4"/>
    <w:rsid w:val="00445979"/>
    <w:rsid w:val="004477B2"/>
    <w:rsid w:val="00450671"/>
    <w:rsid w:val="004540FD"/>
    <w:rsid w:val="00455486"/>
    <w:rsid w:val="00464490"/>
    <w:rsid w:val="00467910"/>
    <w:rsid w:val="00470252"/>
    <w:rsid w:val="004726E2"/>
    <w:rsid w:val="00472BA8"/>
    <w:rsid w:val="00474955"/>
    <w:rsid w:val="0047502F"/>
    <w:rsid w:val="0047766F"/>
    <w:rsid w:val="00482486"/>
    <w:rsid w:val="00484245"/>
    <w:rsid w:val="004A055E"/>
    <w:rsid w:val="004A47B3"/>
    <w:rsid w:val="004A54C9"/>
    <w:rsid w:val="004A79B7"/>
    <w:rsid w:val="004B5158"/>
    <w:rsid w:val="004C2773"/>
    <w:rsid w:val="004C2EA1"/>
    <w:rsid w:val="004C3813"/>
    <w:rsid w:val="004C3E39"/>
    <w:rsid w:val="004C466B"/>
    <w:rsid w:val="004C6AC9"/>
    <w:rsid w:val="004C7193"/>
    <w:rsid w:val="004D110B"/>
    <w:rsid w:val="004D1D40"/>
    <w:rsid w:val="004D3236"/>
    <w:rsid w:val="004D3B5D"/>
    <w:rsid w:val="004D4D40"/>
    <w:rsid w:val="004D50E8"/>
    <w:rsid w:val="004D5547"/>
    <w:rsid w:val="004D606D"/>
    <w:rsid w:val="004E1B86"/>
    <w:rsid w:val="004E2D50"/>
    <w:rsid w:val="004E34FA"/>
    <w:rsid w:val="004E552E"/>
    <w:rsid w:val="004E5E7E"/>
    <w:rsid w:val="004F0EB1"/>
    <w:rsid w:val="004F1606"/>
    <w:rsid w:val="004F2256"/>
    <w:rsid w:val="004F2729"/>
    <w:rsid w:val="004F6DC4"/>
    <w:rsid w:val="00500812"/>
    <w:rsid w:val="005024A8"/>
    <w:rsid w:val="00503178"/>
    <w:rsid w:val="005043C5"/>
    <w:rsid w:val="005050D6"/>
    <w:rsid w:val="00505934"/>
    <w:rsid w:val="00510B01"/>
    <w:rsid w:val="00512C83"/>
    <w:rsid w:val="00513908"/>
    <w:rsid w:val="005206FE"/>
    <w:rsid w:val="00521529"/>
    <w:rsid w:val="0052651C"/>
    <w:rsid w:val="005317B2"/>
    <w:rsid w:val="00533868"/>
    <w:rsid w:val="005354AE"/>
    <w:rsid w:val="005362DA"/>
    <w:rsid w:val="00536CE5"/>
    <w:rsid w:val="005411F1"/>
    <w:rsid w:val="00544A45"/>
    <w:rsid w:val="0054673B"/>
    <w:rsid w:val="00554160"/>
    <w:rsid w:val="00556217"/>
    <w:rsid w:val="00565151"/>
    <w:rsid w:val="00565276"/>
    <w:rsid w:val="00566627"/>
    <w:rsid w:val="00566D87"/>
    <w:rsid w:val="00572AB0"/>
    <w:rsid w:val="00581962"/>
    <w:rsid w:val="005826B3"/>
    <w:rsid w:val="005835AD"/>
    <w:rsid w:val="005840E2"/>
    <w:rsid w:val="00584D7F"/>
    <w:rsid w:val="00587177"/>
    <w:rsid w:val="00587E52"/>
    <w:rsid w:val="00590033"/>
    <w:rsid w:val="005918F5"/>
    <w:rsid w:val="00591C55"/>
    <w:rsid w:val="00592DB1"/>
    <w:rsid w:val="00596EA6"/>
    <w:rsid w:val="005A1FBC"/>
    <w:rsid w:val="005A2351"/>
    <w:rsid w:val="005A591B"/>
    <w:rsid w:val="005B12A5"/>
    <w:rsid w:val="005B2D1C"/>
    <w:rsid w:val="005B5EC4"/>
    <w:rsid w:val="005B7E4A"/>
    <w:rsid w:val="005C17BA"/>
    <w:rsid w:val="005C1BED"/>
    <w:rsid w:val="005C24C4"/>
    <w:rsid w:val="005C2C6F"/>
    <w:rsid w:val="005C334B"/>
    <w:rsid w:val="005C64DE"/>
    <w:rsid w:val="005D008F"/>
    <w:rsid w:val="005D1137"/>
    <w:rsid w:val="005D18E3"/>
    <w:rsid w:val="005D270C"/>
    <w:rsid w:val="005D676E"/>
    <w:rsid w:val="005D68D6"/>
    <w:rsid w:val="005D7146"/>
    <w:rsid w:val="005D788A"/>
    <w:rsid w:val="005E353D"/>
    <w:rsid w:val="005E40EE"/>
    <w:rsid w:val="005E67A5"/>
    <w:rsid w:val="005F1488"/>
    <w:rsid w:val="005F262C"/>
    <w:rsid w:val="005F30BE"/>
    <w:rsid w:val="005F538B"/>
    <w:rsid w:val="005F7254"/>
    <w:rsid w:val="005F7CC0"/>
    <w:rsid w:val="00603691"/>
    <w:rsid w:val="00607049"/>
    <w:rsid w:val="0061079D"/>
    <w:rsid w:val="00613102"/>
    <w:rsid w:val="00614529"/>
    <w:rsid w:val="00622DB2"/>
    <w:rsid w:val="006251A1"/>
    <w:rsid w:val="0063118B"/>
    <w:rsid w:val="00632849"/>
    <w:rsid w:val="00635AD7"/>
    <w:rsid w:val="0063674B"/>
    <w:rsid w:val="006408E0"/>
    <w:rsid w:val="0064303E"/>
    <w:rsid w:val="00645084"/>
    <w:rsid w:val="0064618F"/>
    <w:rsid w:val="00650422"/>
    <w:rsid w:val="00652401"/>
    <w:rsid w:val="00652D63"/>
    <w:rsid w:val="00656665"/>
    <w:rsid w:val="00656AB2"/>
    <w:rsid w:val="00657CCA"/>
    <w:rsid w:val="0066082A"/>
    <w:rsid w:val="00663E67"/>
    <w:rsid w:val="00665369"/>
    <w:rsid w:val="00666E60"/>
    <w:rsid w:val="006676FE"/>
    <w:rsid w:val="0067002A"/>
    <w:rsid w:val="006724DB"/>
    <w:rsid w:val="00672DED"/>
    <w:rsid w:val="006744D3"/>
    <w:rsid w:val="00674C52"/>
    <w:rsid w:val="00681BC6"/>
    <w:rsid w:val="00684712"/>
    <w:rsid w:val="00684AC9"/>
    <w:rsid w:val="0068691D"/>
    <w:rsid w:val="006905AD"/>
    <w:rsid w:val="006912B3"/>
    <w:rsid w:val="006942EB"/>
    <w:rsid w:val="00695A95"/>
    <w:rsid w:val="006A0E43"/>
    <w:rsid w:val="006A1AA4"/>
    <w:rsid w:val="006A389F"/>
    <w:rsid w:val="006A4A37"/>
    <w:rsid w:val="006A4CC0"/>
    <w:rsid w:val="006A6CF3"/>
    <w:rsid w:val="006A78F3"/>
    <w:rsid w:val="006B0ABF"/>
    <w:rsid w:val="006B170B"/>
    <w:rsid w:val="006B799B"/>
    <w:rsid w:val="006C0AC7"/>
    <w:rsid w:val="006C0D6E"/>
    <w:rsid w:val="006C227D"/>
    <w:rsid w:val="006C351E"/>
    <w:rsid w:val="006C3716"/>
    <w:rsid w:val="006C4974"/>
    <w:rsid w:val="006C4BA9"/>
    <w:rsid w:val="006C6E5B"/>
    <w:rsid w:val="006C760B"/>
    <w:rsid w:val="006C7958"/>
    <w:rsid w:val="006D17D7"/>
    <w:rsid w:val="006D24E6"/>
    <w:rsid w:val="006D399D"/>
    <w:rsid w:val="006D3F1A"/>
    <w:rsid w:val="006D4098"/>
    <w:rsid w:val="006D40E0"/>
    <w:rsid w:val="006D45B7"/>
    <w:rsid w:val="006E012D"/>
    <w:rsid w:val="006E05AE"/>
    <w:rsid w:val="006E53E4"/>
    <w:rsid w:val="006E5479"/>
    <w:rsid w:val="006F00AF"/>
    <w:rsid w:val="006F1F39"/>
    <w:rsid w:val="006F1F69"/>
    <w:rsid w:val="006F2156"/>
    <w:rsid w:val="006F4515"/>
    <w:rsid w:val="006F4919"/>
    <w:rsid w:val="006F5874"/>
    <w:rsid w:val="006F5DEC"/>
    <w:rsid w:val="00700BE7"/>
    <w:rsid w:val="007024E0"/>
    <w:rsid w:val="007027A9"/>
    <w:rsid w:val="00705D93"/>
    <w:rsid w:val="007104F3"/>
    <w:rsid w:val="007109A0"/>
    <w:rsid w:val="00710B2C"/>
    <w:rsid w:val="00710FB0"/>
    <w:rsid w:val="00713F16"/>
    <w:rsid w:val="007166DD"/>
    <w:rsid w:val="00726278"/>
    <w:rsid w:val="0072720C"/>
    <w:rsid w:val="00727EBF"/>
    <w:rsid w:val="00734959"/>
    <w:rsid w:val="0073785F"/>
    <w:rsid w:val="00740BC0"/>
    <w:rsid w:val="007423B8"/>
    <w:rsid w:val="00744403"/>
    <w:rsid w:val="007444D4"/>
    <w:rsid w:val="00746A63"/>
    <w:rsid w:val="00750162"/>
    <w:rsid w:val="00751F39"/>
    <w:rsid w:val="00757F3E"/>
    <w:rsid w:val="00760A64"/>
    <w:rsid w:val="0076549D"/>
    <w:rsid w:val="00767E3D"/>
    <w:rsid w:val="00770FA1"/>
    <w:rsid w:val="00771784"/>
    <w:rsid w:val="00772274"/>
    <w:rsid w:val="007723EB"/>
    <w:rsid w:val="00774318"/>
    <w:rsid w:val="007751AC"/>
    <w:rsid w:val="00776DCF"/>
    <w:rsid w:val="007814C1"/>
    <w:rsid w:val="00781A11"/>
    <w:rsid w:val="00781C49"/>
    <w:rsid w:val="0078251D"/>
    <w:rsid w:val="00785CE6"/>
    <w:rsid w:val="0079007D"/>
    <w:rsid w:val="0079146B"/>
    <w:rsid w:val="00793F5F"/>
    <w:rsid w:val="00794E6A"/>
    <w:rsid w:val="007A16BB"/>
    <w:rsid w:val="007A1770"/>
    <w:rsid w:val="007A3005"/>
    <w:rsid w:val="007A7FDF"/>
    <w:rsid w:val="007B02D6"/>
    <w:rsid w:val="007B0322"/>
    <w:rsid w:val="007B0909"/>
    <w:rsid w:val="007B0A50"/>
    <w:rsid w:val="007B3461"/>
    <w:rsid w:val="007C22A1"/>
    <w:rsid w:val="007C2578"/>
    <w:rsid w:val="007C4323"/>
    <w:rsid w:val="007D3ECD"/>
    <w:rsid w:val="007E0DCC"/>
    <w:rsid w:val="007F1C85"/>
    <w:rsid w:val="007F2EBD"/>
    <w:rsid w:val="007F381B"/>
    <w:rsid w:val="007F4345"/>
    <w:rsid w:val="007F655C"/>
    <w:rsid w:val="0080226F"/>
    <w:rsid w:val="008026B0"/>
    <w:rsid w:val="00802B17"/>
    <w:rsid w:val="0080496C"/>
    <w:rsid w:val="00804BD1"/>
    <w:rsid w:val="008173B0"/>
    <w:rsid w:val="00820DBA"/>
    <w:rsid w:val="00821759"/>
    <w:rsid w:val="00824C21"/>
    <w:rsid w:val="008262FC"/>
    <w:rsid w:val="008269D4"/>
    <w:rsid w:val="00830270"/>
    <w:rsid w:val="008307F0"/>
    <w:rsid w:val="008308B8"/>
    <w:rsid w:val="00831FA4"/>
    <w:rsid w:val="008404AB"/>
    <w:rsid w:val="00840F9B"/>
    <w:rsid w:val="008457A9"/>
    <w:rsid w:val="008466A1"/>
    <w:rsid w:val="00846AD4"/>
    <w:rsid w:val="00847F02"/>
    <w:rsid w:val="008503EB"/>
    <w:rsid w:val="00853840"/>
    <w:rsid w:val="00855BFF"/>
    <w:rsid w:val="00861559"/>
    <w:rsid w:val="0086408B"/>
    <w:rsid w:val="00865F03"/>
    <w:rsid w:val="00870912"/>
    <w:rsid w:val="00871311"/>
    <w:rsid w:val="0087155B"/>
    <w:rsid w:val="008771F6"/>
    <w:rsid w:val="00887C9B"/>
    <w:rsid w:val="00890365"/>
    <w:rsid w:val="0089037C"/>
    <w:rsid w:val="008921FD"/>
    <w:rsid w:val="008927CF"/>
    <w:rsid w:val="00893F0B"/>
    <w:rsid w:val="00896656"/>
    <w:rsid w:val="00897AED"/>
    <w:rsid w:val="008A3166"/>
    <w:rsid w:val="008A475A"/>
    <w:rsid w:val="008B1FB6"/>
    <w:rsid w:val="008B2C25"/>
    <w:rsid w:val="008B46E5"/>
    <w:rsid w:val="008C5F4A"/>
    <w:rsid w:val="008D034B"/>
    <w:rsid w:val="008D2D4A"/>
    <w:rsid w:val="008D4AC9"/>
    <w:rsid w:val="008E0629"/>
    <w:rsid w:val="008E220E"/>
    <w:rsid w:val="008E7F36"/>
    <w:rsid w:val="008E7FE9"/>
    <w:rsid w:val="008F0C93"/>
    <w:rsid w:val="008F2C13"/>
    <w:rsid w:val="0090499F"/>
    <w:rsid w:val="00904E35"/>
    <w:rsid w:val="009055A6"/>
    <w:rsid w:val="009055D0"/>
    <w:rsid w:val="009064B7"/>
    <w:rsid w:val="00907A6A"/>
    <w:rsid w:val="00910333"/>
    <w:rsid w:val="0091084F"/>
    <w:rsid w:val="009111F2"/>
    <w:rsid w:val="00915A1B"/>
    <w:rsid w:val="00917C00"/>
    <w:rsid w:val="0092385F"/>
    <w:rsid w:val="0092644D"/>
    <w:rsid w:val="00933950"/>
    <w:rsid w:val="00942A42"/>
    <w:rsid w:val="00942D30"/>
    <w:rsid w:val="00943027"/>
    <w:rsid w:val="00945413"/>
    <w:rsid w:val="00950B24"/>
    <w:rsid w:val="0095121C"/>
    <w:rsid w:val="00953976"/>
    <w:rsid w:val="00953E9F"/>
    <w:rsid w:val="00955181"/>
    <w:rsid w:val="0095635E"/>
    <w:rsid w:val="00957DDA"/>
    <w:rsid w:val="0096205C"/>
    <w:rsid w:val="0096501F"/>
    <w:rsid w:val="009728D4"/>
    <w:rsid w:val="00974402"/>
    <w:rsid w:val="00977497"/>
    <w:rsid w:val="0098007C"/>
    <w:rsid w:val="009842FB"/>
    <w:rsid w:val="00984AB0"/>
    <w:rsid w:val="00985323"/>
    <w:rsid w:val="009866D4"/>
    <w:rsid w:val="0099019F"/>
    <w:rsid w:val="0099186E"/>
    <w:rsid w:val="00993075"/>
    <w:rsid w:val="009950A0"/>
    <w:rsid w:val="009A0A96"/>
    <w:rsid w:val="009A15BC"/>
    <w:rsid w:val="009A5781"/>
    <w:rsid w:val="009A6E80"/>
    <w:rsid w:val="009B03C2"/>
    <w:rsid w:val="009B0557"/>
    <w:rsid w:val="009B1B19"/>
    <w:rsid w:val="009B354F"/>
    <w:rsid w:val="009B56E4"/>
    <w:rsid w:val="009B63AD"/>
    <w:rsid w:val="009B772B"/>
    <w:rsid w:val="009C0337"/>
    <w:rsid w:val="009C0DFD"/>
    <w:rsid w:val="009C3BE2"/>
    <w:rsid w:val="009C5005"/>
    <w:rsid w:val="009D0BED"/>
    <w:rsid w:val="009D2AB0"/>
    <w:rsid w:val="009D4B7C"/>
    <w:rsid w:val="009D52E8"/>
    <w:rsid w:val="009D5DFE"/>
    <w:rsid w:val="009D7738"/>
    <w:rsid w:val="009E069E"/>
    <w:rsid w:val="009E0924"/>
    <w:rsid w:val="009E24EC"/>
    <w:rsid w:val="009E37DA"/>
    <w:rsid w:val="009F0156"/>
    <w:rsid w:val="009F038E"/>
    <w:rsid w:val="009F4F9D"/>
    <w:rsid w:val="009F5EDC"/>
    <w:rsid w:val="009F6F9A"/>
    <w:rsid w:val="009F7651"/>
    <w:rsid w:val="009F7D72"/>
    <w:rsid w:val="00A02E60"/>
    <w:rsid w:val="00A03D28"/>
    <w:rsid w:val="00A04D36"/>
    <w:rsid w:val="00A05163"/>
    <w:rsid w:val="00A05420"/>
    <w:rsid w:val="00A06B9A"/>
    <w:rsid w:val="00A07F06"/>
    <w:rsid w:val="00A14062"/>
    <w:rsid w:val="00A15492"/>
    <w:rsid w:val="00A17821"/>
    <w:rsid w:val="00A21241"/>
    <w:rsid w:val="00A256E2"/>
    <w:rsid w:val="00A25ADF"/>
    <w:rsid w:val="00A26026"/>
    <w:rsid w:val="00A272AA"/>
    <w:rsid w:val="00A27960"/>
    <w:rsid w:val="00A27B5C"/>
    <w:rsid w:val="00A30CDC"/>
    <w:rsid w:val="00A319EE"/>
    <w:rsid w:val="00A3222B"/>
    <w:rsid w:val="00A46A6E"/>
    <w:rsid w:val="00A47099"/>
    <w:rsid w:val="00A52BF6"/>
    <w:rsid w:val="00A54D12"/>
    <w:rsid w:val="00A5557C"/>
    <w:rsid w:val="00A57753"/>
    <w:rsid w:val="00A5786A"/>
    <w:rsid w:val="00A64128"/>
    <w:rsid w:val="00A6486E"/>
    <w:rsid w:val="00A71DE1"/>
    <w:rsid w:val="00A72187"/>
    <w:rsid w:val="00A74857"/>
    <w:rsid w:val="00A76357"/>
    <w:rsid w:val="00A76D53"/>
    <w:rsid w:val="00A77C36"/>
    <w:rsid w:val="00A81F12"/>
    <w:rsid w:val="00A826EB"/>
    <w:rsid w:val="00A82714"/>
    <w:rsid w:val="00A827C8"/>
    <w:rsid w:val="00A837DF"/>
    <w:rsid w:val="00A85000"/>
    <w:rsid w:val="00A86F6E"/>
    <w:rsid w:val="00A87684"/>
    <w:rsid w:val="00A9000C"/>
    <w:rsid w:val="00A91689"/>
    <w:rsid w:val="00A92529"/>
    <w:rsid w:val="00A97A88"/>
    <w:rsid w:val="00A97D7B"/>
    <w:rsid w:val="00AA41DA"/>
    <w:rsid w:val="00AA59B9"/>
    <w:rsid w:val="00AB4ED4"/>
    <w:rsid w:val="00AB77D6"/>
    <w:rsid w:val="00AD03C4"/>
    <w:rsid w:val="00AD169B"/>
    <w:rsid w:val="00AD3BA6"/>
    <w:rsid w:val="00AD4DF6"/>
    <w:rsid w:val="00AE1195"/>
    <w:rsid w:val="00AE1FDD"/>
    <w:rsid w:val="00AE5A25"/>
    <w:rsid w:val="00AE6BD9"/>
    <w:rsid w:val="00AF2E62"/>
    <w:rsid w:val="00AF4C07"/>
    <w:rsid w:val="00AF69FC"/>
    <w:rsid w:val="00B0014D"/>
    <w:rsid w:val="00B00CA4"/>
    <w:rsid w:val="00B0448E"/>
    <w:rsid w:val="00B06A13"/>
    <w:rsid w:val="00B07D50"/>
    <w:rsid w:val="00B10D7C"/>
    <w:rsid w:val="00B122C2"/>
    <w:rsid w:val="00B133F9"/>
    <w:rsid w:val="00B13816"/>
    <w:rsid w:val="00B170C5"/>
    <w:rsid w:val="00B24987"/>
    <w:rsid w:val="00B26EBD"/>
    <w:rsid w:val="00B2716D"/>
    <w:rsid w:val="00B32992"/>
    <w:rsid w:val="00B3324E"/>
    <w:rsid w:val="00B3521E"/>
    <w:rsid w:val="00B37319"/>
    <w:rsid w:val="00B415EA"/>
    <w:rsid w:val="00B54882"/>
    <w:rsid w:val="00B55427"/>
    <w:rsid w:val="00B56B72"/>
    <w:rsid w:val="00B57D35"/>
    <w:rsid w:val="00B601C1"/>
    <w:rsid w:val="00B61BE6"/>
    <w:rsid w:val="00B62763"/>
    <w:rsid w:val="00B63996"/>
    <w:rsid w:val="00B672A6"/>
    <w:rsid w:val="00B7120B"/>
    <w:rsid w:val="00B71633"/>
    <w:rsid w:val="00B72B86"/>
    <w:rsid w:val="00B75157"/>
    <w:rsid w:val="00B77507"/>
    <w:rsid w:val="00B81E90"/>
    <w:rsid w:val="00B840E6"/>
    <w:rsid w:val="00B84B57"/>
    <w:rsid w:val="00B8630B"/>
    <w:rsid w:val="00B9549A"/>
    <w:rsid w:val="00B96656"/>
    <w:rsid w:val="00B96ADE"/>
    <w:rsid w:val="00B974A0"/>
    <w:rsid w:val="00B9770E"/>
    <w:rsid w:val="00B97E31"/>
    <w:rsid w:val="00BA0292"/>
    <w:rsid w:val="00BA1162"/>
    <w:rsid w:val="00BA1D8A"/>
    <w:rsid w:val="00BA2ACF"/>
    <w:rsid w:val="00BA7D6C"/>
    <w:rsid w:val="00BB0FE2"/>
    <w:rsid w:val="00BB1F69"/>
    <w:rsid w:val="00BB2CD1"/>
    <w:rsid w:val="00BB597B"/>
    <w:rsid w:val="00BB6FCB"/>
    <w:rsid w:val="00BC0CBE"/>
    <w:rsid w:val="00BC6D4F"/>
    <w:rsid w:val="00BC6E6F"/>
    <w:rsid w:val="00BD7955"/>
    <w:rsid w:val="00BE18C9"/>
    <w:rsid w:val="00BE2828"/>
    <w:rsid w:val="00BE35DB"/>
    <w:rsid w:val="00BE36E3"/>
    <w:rsid w:val="00BE4A52"/>
    <w:rsid w:val="00BE5683"/>
    <w:rsid w:val="00BE5DBE"/>
    <w:rsid w:val="00BF2412"/>
    <w:rsid w:val="00BF3590"/>
    <w:rsid w:val="00BF43ED"/>
    <w:rsid w:val="00BF6836"/>
    <w:rsid w:val="00C102BE"/>
    <w:rsid w:val="00C10B82"/>
    <w:rsid w:val="00C11DBF"/>
    <w:rsid w:val="00C13D99"/>
    <w:rsid w:val="00C17DB1"/>
    <w:rsid w:val="00C233B3"/>
    <w:rsid w:val="00C23E5D"/>
    <w:rsid w:val="00C2681F"/>
    <w:rsid w:val="00C278A1"/>
    <w:rsid w:val="00C326B7"/>
    <w:rsid w:val="00C36735"/>
    <w:rsid w:val="00C374EC"/>
    <w:rsid w:val="00C3773F"/>
    <w:rsid w:val="00C40100"/>
    <w:rsid w:val="00C4248E"/>
    <w:rsid w:val="00C42E53"/>
    <w:rsid w:val="00C438E8"/>
    <w:rsid w:val="00C44099"/>
    <w:rsid w:val="00C441F5"/>
    <w:rsid w:val="00C44C18"/>
    <w:rsid w:val="00C45ADB"/>
    <w:rsid w:val="00C520A4"/>
    <w:rsid w:val="00C5446C"/>
    <w:rsid w:val="00C57A70"/>
    <w:rsid w:val="00C60E2C"/>
    <w:rsid w:val="00C61D72"/>
    <w:rsid w:val="00C61DE4"/>
    <w:rsid w:val="00C65BE5"/>
    <w:rsid w:val="00C669AE"/>
    <w:rsid w:val="00C67BBD"/>
    <w:rsid w:val="00C67C2B"/>
    <w:rsid w:val="00C7002B"/>
    <w:rsid w:val="00C71D00"/>
    <w:rsid w:val="00C73AB8"/>
    <w:rsid w:val="00C740DD"/>
    <w:rsid w:val="00C74F5B"/>
    <w:rsid w:val="00C75DDF"/>
    <w:rsid w:val="00C778A1"/>
    <w:rsid w:val="00C81A6B"/>
    <w:rsid w:val="00C847A3"/>
    <w:rsid w:val="00C8510F"/>
    <w:rsid w:val="00C91B3C"/>
    <w:rsid w:val="00C92CED"/>
    <w:rsid w:val="00C9316F"/>
    <w:rsid w:val="00C93A41"/>
    <w:rsid w:val="00C95B29"/>
    <w:rsid w:val="00CA00EE"/>
    <w:rsid w:val="00CA200B"/>
    <w:rsid w:val="00CA2BB1"/>
    <w:rsid w:val="00CA41A5"/>
    <w:rsid w:val="00CA563C"/>
    <w:rsid w:val="00CA6F6E"/>
    <w:rsid w:val="00CB2085"/>
    <w:rsid w:val="00CB2B17"/>
    <w:rsid w:val="00CB5DDC"/>
    <w:rsid w:val="00CC1F5A"/>
    <w:rsid w:val="00CC2DE3"/>
    <w:rsid w:val="00CC303E"/>
    <w:rsid w:val="00CC3862"/>
    <w:rsid w:val="00CC3E68"/>
    <w:rsid w:val="00CC3E6A"/>
    <w:rsid w:val="00CC7BA0"/>
    <w:rsid w:val="00CD19CA"/>
    <w:rsid w:val="00CD28FA"/>
    <w:rsid w:val="00CD48C1"/>
    <w:rsid w:val="00CD5779"/>
    <w:rsid w:val="00CE5D09"/>
    <w:rsid w:val="00CE5FBC"/>
    <w:rsid w:val="00CF271D"/>
    <w:rsid w:val="00CF4073"/>
    <w:rsid w:val="00CF43D8"/>
    <w:rsid w:val="00CF59C1"/>
    <w:rsid w:val="00CF5ACC"/>
    <w:rsid w:val="00CF5F9A"/>
    <w:rsid w:val="00CF73E0"/>
    <w:rsid w:val="00CF796C"/>
    <w:rsid w:val="00D03251"/>
    <w:rsid w:val="00D05538"/>
    <w:rsid w:val="00D060CD"/>
    <w:rsid w:val="00D13D11"/>
    <w:rsid w:val="00D165BC"/>
    <w:rsid w:val="00D170F1"/>
    <w:rsid w:val="00D21171"/>
    <w:rsid w:val="00D2320B"/>
    <w:rsid w:val="00D338D5"/>
    <w:rsid w:val="00D352A3"/>
    <w:rsid w:val="00D37D90"/>
    <w:rsid w:val="00D417F6"/>
    <w:rsid w:val="00D42706"/>
    <w:rsid w:val="00D4707E"/>
    <w:rsid w:val="00D47180"/>
    <w:rsid w:val="00D47AFF"/>
    <w:rsid w:val="00D6176F"/>
    <w:rsid w:val="00D64286"/>
    <w:rsid w:val="00D64912"/>
    <w:rsid w:val="00D712F1"/>
    <w:rsid w:val="00D71517"/>
    <w:rsid w:val="00D71F67"/>
    <w:rsid w:val="00D8127F"/>
    <w:rsid w:val="00D8170F"/>
    <w:rsid w:val="00D82423"/>
    <w:rsid w:val="00D82DF5"/>
    <w:rsid w:val="00D84BC4"/>
    <w:rsid w:val="00D84D21"/>
    <w:rsid w:val="00D94281"/>
    <w:rsid w:val="00D9652B"/>
    <w:rsid w:val="00D96D22"/>
    <w:rsid w:val="00D97D0B"/>
    <w:rsid w:val="00D97FD2"/>
    <w:rsid w:val="00DA195C"/>
    <w:rsid w:val="00DA2475"/>
    <w:rsid w:val="00DA38A8"/>
    <w:rsid w:val="00DA4AC8"/>
    <w:rsid w:val="00DA6F36"/>
    <w:rsid w:val="00DA7877"/>
    <w:rsid w:val="00DA7AA9"/>
    <w:rsid w:val="00DB3F8D"/>
    <w:rsid w:val="00DB5B97"/>
    <w:rsid w:val="00DC3C8F"/>
    <w:rsid w:val="00DC537F"/>
    <w:rsid w:val="00DC54E0"/>
    <w:rsid w:val="00DC60BC"/>
    <w:rsid w:val="00DD247D"/>
    <w:rsid w:val="00DD5ABD"/>
    <w:rsid w:val="00DD702A"/>
    <w:rsid w:val="00DD790B"/>
    <w:rsid w:val="00DE1C55"/>
    <w:rsid w:val="00DE2C3E"/>
    <w:rsid w:val="00DE49DA"/>
    <w:rsid w:val="00DF08E7"/>
    <w:rsid w:val="00DF451A"/>
    <w:rsid w:val="00DF6752"/>
    <w:rsid w:val="00E06340"/>
    <w:rsid w:val="00E117A2"/>
    <w:rsid w:val="00E11D33"/>
    <w:rsid w:val="00E1282D"/>
    <w:rsid w:val="00E13B3A"/>
    <w:rsid w:val="00E14899"/>
    <w:rsid w:val="00E15675"/>
    <w:rsid w:val="00E17B52"/>
    <w:rsid w:val="00E21B63"/>
    <w:rsid w:val="00E22875"/>
    <w:rsid w:val="00E2446C"/>
    <w:rsid w:val="00E245C5"/>
    <w:rsid w:val="00E24B4E"/>
    <w:rsid w:val="00E24D32"/>
    <w:rsid w:val="00E25604"/>
    <w:rsid w:val="00E26C44"/>
    <w:rsid w:val="00E32CC6"/>
    <w:rsid w:val="00E343FA"/>
    <w:rsid w:val="00E3634C"/>
    <w:rsid w:val="00E36544"/>
    <w:rsid w:val="00E43CD3"/>
    <w:rsid w:val="00E445EE"/>
    <w:rsid w:val="00E454C2"/>
    <w:rsid w:val="00E45A76"/>
    <w:rsid w:val="00E505BE"/>
    <w:rsid w:val="00E5185A"/>
    <w:rsid w:val="00E55999"/>
    <w:rsid w:val="00E62328"/>
    <w:rsid w:val="00E62F18"/>
    <w:rsid w:val="00E63DBA"/>
    <w:rsid w:val="00E6445B"/>
    <w:rsid w:val="00E6508E"/>
    <w:rsid w:val="00E65981"/>
    <w:rsid w:val="00E66B3D"/>
    <w:rsid w:val="00E67820"/>
    <w:rsid w:val="00E71579"/>
    <w:rsid w:val="00E74682"/>
    <w:rsid w:val="00E75F2C"/>
    <w:rsid w:val="00E801FE"/>
    <w:rsid w:val="00E82F9D"/>
    <w:rsid w:val="00E86D04"/>
    <w:rsid w:val="00E87610"/>
    <w:rsid w:val="00E93111"/>
    <w:rsid w:val="00EA1502"/>
    <w:rsid w:val="00EA5977"/>
    <w:rsid w:val="00EA5FF1"/>
    <w:rsid w:val="00EA658E"/>
    <w:rsid w:val="00EB0807"/>
    <w:rsid w:val="00EB1E50"/>
    <w:rsid w:val="00EB6A7A"/>
    <w:rsid w:val="00EB7658"/>
    <w:rsid w:val="00EC0EB5"/>
    <w:rsid w:val="00EC307C"/>
    <w:rsid w:val="00EC47DE"/>
    <w:rsid w:val="00ED2908"/>
    <w:rsid w:val="00ED4C0B"/>
    <w:rsid w:val="00ED5F49"/>
    <w:rsid w:val="00ED74F3"/>
    <w:rsid w:val="00EE1EE7"/>
    <w:rsid w:val="00EE3707"/>
    <w:rsid w:val="00EE38C9"/>
    <w:rsid w:val="00EE4A7F"/>
    <w:rsid w:val="00EE5B6D"/>
    <w:rsid w:val="00EE7094"/>
    <w:rsid w:val="00EF0244"/>
    <w:rsid w:val="00F10F17"/>
    <w:rsid w:val="00F136F9"/>
    <w:rsid w:val="00F20B56"/>
    <w:rsid w:val="00F220DA"/>
    <w:rsid w:val="00F22DE3"/>
    <w:rsid w:val="00F22F50"/>
    <w:rsid w:val="00F24B80"/>
    <w:rsid w:val="00F24EC4"/>
    <w:rsid w:val="00F27D0B"/>
    <w:rsid w:val="00F33334"/>
    <w:rsid w:val="00F34B1A"/>
    <w:rsid w:val="00F36113"/>
    <w:rsid w:val="00F43037"/>
    <w:rsid w:val="00F4386D"/>
    <w:rsid w:val="00F44F1F"/>
    <w:rsid w:val="00F45AF5"/>
    <w:rsid w:val="00F46F25"/>
    <w:rsid w:val="00F50AF7"/>
    <w:rsid w:val="00F50FC7"/>
    <w:rsid w:val="00F54DBA"/>
    <w:rsid w:val="00F55C24"/>
    <w:rsid w:val="00F55CC4"/>
    <w:rsid w:val="00F606F6"/>
    <w:rsid w:val="00F6350F"/>
    <w:rsid w:val="00F67136"/>
    <w:rsid w:val="00F90740"/>
    <w:rsid w:val="00F90F61"/>
    <w:rsid w:val="00F91F2B"/>
    <w:rsid w:val="00F952DB"/>
    <w:rsid w:val="00F97BE0"/>
    <w:rsid w:val="00FA11DF"/>
    <w:rsid w:val="00FA4903"/>
    <w:rsid w:val="00FA50F3"/>
    <w:rsid w:val="00FB07C1"/>
    <w:rsid w:val="00FB0F0B"/>
    <w:rsid w:val="00FB11D3"/>
    <w:rsid w:val="00FB1E04"/>
    <w:rsid w:val="00FC1C59"/>
    <w:rsid w:val="00FC2811"/>
    <w:rsid w:val="00FC3B7A"/>
    <w:rsid w:val="00FC64AC"/>
    <w:rsid w:val="00FC64CB"/>
    <w:rsid w:val="00FC7296"/>
    <w:rsid w:val="00FD023B"/>
    <w:rsid w:val="00FD7695"/>
    <w:rsid w:val="00FE1807"/>
    <w:rsid w:val="00FE1B79"/>
    <w:rsid w:val="00FE3153"/>
    <w:rsid w:val="00FE64D5"/>
    <w:rsid w:val="00FF38AD"/>
    <w:rsid w:val="00FF5EF4"/>
    <w:rsid w:val="00FF6274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DBD5"/>
  <w15:docId w15:val="{9B2D6807-DE43-4663-958D-CA1FFE4D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cell">
    <w:name w:val="documentleftcell"/>
    <w:basedOn w:val="DefaultParagraphFont"/>
  </w:style>
  <w:style w:type="character" w:customStyle="1" w:styleId="divdocumentleft-box">
    <w:name w:val="div_document_left-box"/>
    <w:basedOn w:val="DefaultParagraphFont"/>
  </w:style>
  <w:style w:type="paragraph" w:customStyle="1" w:styleId="documentleft-boxsectionnth-child1">
    <w:name w:val="document_left-box_section_nth-child(1)"/>
    <w:basedOn w:val="Normal"/>
  </w:style>
  <w:style w:type="paragraph" w:customStyle="1" w:styleId="documentleft-boxparagraph">
    <w:name w:val="document_left-box_paragraph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620" w:lineRule="atLeast"/>
    </w:pPr>
    <w:rPr>
      <w:b/>
      <w:bCs/>
      <w:caps/>
      <w:color w:val="2C5A77"/>
      <w:spacing w:val="18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emptyborderdiv">
    <w:name w:val="document_emptyborderdiv"/>
    <w:basedOn w:val="Normal"/>
    <w:pPr>
      <w:pBdr>
        <w:top w:val="single" w:sz="8" w:space="0" w:color="2C5A77"/>
      </w:pBdr>
      <w:spacing w:line="20" w:lineRule="atLeast"/>
    </w:pPr>
    <w:rPr>
      <w:sz w:val="2"/>
      <w:szCs w:val="2"/>
    </w:rPr>
  </w:style>
  <w:style w:type="paragraph" w:customStyle="1" w:styleId="documentsection">
    <w:name w:val="document_section"/>
    <w:basedOn w:val="Normal"/>
  </w:style>
  <w:style w:type="paragraph" w:customStyle="1" w:styleId="documentheading">
    <w:name w:val="document_heading"/>
    <w:basedOn w:val="Normal"/>
    <w:pPr>
      <w:spacing w:line="300" w:lineRule="atLeast"/>
    </w:pPr>
  </w:style>
  <w:style w:type="paragraph" w:customStyle="1" w:styleId="documentleft-boxsectiontitle">
    <w:name w:val="document_left-box_sectiontitle"/>
    <w:basedOn w:val="Normal"/>
  </w:style>
  <w:style w:type="paragraph" w:customStyle="1" w:styleId="documentleft-boxsinglecolumn">
    <w:name w:val="document_left-box_singlecolumn"/>
    <w:basedOn w:val="Normal"/>
  </w:style>
  <w:style w:type="paragraph" w:customStyle="1" w:styleId="documentleft-boxpaddedline">
    <w:name w:val="document_left-box_paddedline"/>
    <w:basedOn w:val="Normal"/>
    <w:rPr>
      <w:color w:val="000000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b/>
      <w:bCs/>
      <w:sz w:val="20"/>
      <w:szCs w:val="20"/>
    </w:rPr>
  </w:style>
  <w:style w:type="character" w:customStyle="1" w:styleId="documentcompanyname">
    <w:name w:val="document_companyname"/>
    <w:basedOn w:val="DefaultParagraphFont"/>
    <w:rPr>
      <w:b/>
      <w:bCs/>
    </w:rPr>
  </w:style>
  <w:style w:type="character" w:customStyle="1" w:styleId="documentjobcity">
    <w:name w:val="document_jobcity"/>
    <w:basedOn w:val="DefaultParagraphFont"/>
    <w:rPr>
      <w:b w:val="0"/>
      <w:bCs w:val="0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paragraph" w:customStyle="1" w:styleId="divdocumentleft-boxParagraph">
    <w:name w:val="div_document_left-box Paragraph"/>
    <w:basedOn w:val="Normal"/>
    <w:pPr>
      <w:pBdr>
        <w:left w:val="none" w:sz="0" w:space="8" w:color="auto"/>
        <w:right w:val="none" w:sz="0" w:space="6" w:color="auto"/>
      </w:pBdr>
    </w:pPr>
  </w:style>
  <w:style w:type="table" w:customStyle="1" w:styleId="divdocumentleft-table">
    <w:name w:val="div_document_left-table"/>
    <w:basedOn w:val="TableNormal"/>
    <w:tblPr/>
  </w:style>
  <w:style w:type="character" w:customStyle="1" w:styleId="documentdocumentrightcell">
    <w:name w:val="document_documentrightcell"/>
    <w:basedOn w:val="DefaultParagraphFont"/>
    <w:rPr>
      <w:shd w:val="clear" w:color="auto" w:fill="2C5A77"/>
    </w:rPr>
  </w:style>
  <w:style w:type="paragraph" w:customStyle="1" w:styleId="divdocumentright-box">
    <w:name w:val="div_document_right-box"/>
    <w:basedOn w:val="Normal"/>
    <w:pPr>
      <w:pBdr>
        <w:left w:val="none" w:sz="0" w:space="25" w:color="auto"/>
        <w:right w:val="none" w:sz="0" w:space="25" w:color="auto"/>
      </w:pBdr>
      <w:shd w:val="clear" w:color="auto" w:fill="2C5A77"/>
    </w:pPr>
    <w:rPr>
      <w:color w:val="FFFFFF"/>
      <w:shd w:val="clear" w:color="auto" w:fill="2C5A77"/>
    </w:rPr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right-boxsectionnth-child1paragraph">
    <w:name w:val="document_right-box_section_nth-child(1)_paragraph"/>
    <w:basedOn w:val="Normal"/>
  </w:style>
  <w:style w:type="paragraph" w:customStyle="1" w:styleId="div">
    <w:name w:val="div"/>
    <w:basedOn w:val="Normal"/>
  </w:style>
  <w:style w:type="character" w:customStyle="1" w:styleId="adrsfirstcell">
    <w:name w:val="adrsfirstcell"/>
    <w:basedOn w:val="DefaultParagraphFont"/>
  </w:style>
  <w:style w:type="character" w:customStyle="1" w:styleId="adrssecondcell">
    <w:name w:val="adrssecondcell"/>
    <w:basedOn w:val="DefaultParagraphFont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addressrownth-last-child1div">
    <w:name w:val="addressrow_nth-last-child(1) &gt; div"/>
    <w:basedOn w:val="DefaultParagraphFont"/>
  </w:style>
  <w:style w:type="table" w:customStyle="1" w:styleId="addresstable">
    <w:name w:val="addresstable"/>
    <w:basedOn w:val="TableNormal"/>
    <w:tblPr/>
  </w:style>
  <w:style w:type="paragraph" w:customStyle="1" w:styleId="documentright-boxheading">
    <w:name w:val="document_right-box_heading"/>
    <w:basedOn w:val="Normal"/>
  </w:style>
  <w:style w:type="paragraph" w:customStyle="1" w:styleId="documentright-boxsectiontitle">
    <w:name w:val="document_right-box_sectiontitle"/>
    <w:basedOn w:val="Normal"/>
    <w:pPr>
      <w:pBdr>
        <w:left w:val="none" w:sz="0" w:space="25" w:color="auto"/>
      </w:pBdr>
    </w:pPr>
    <w:rPr>
      <w:color w:val="FFFFFF"/>
    </w:rPr>
  </w:style>
  <w:style w:type="paragraph" w:customStyle="1" w:styleId="documentright-boxsectionnotSECTIONCNTCfirstparagraph">
    <w:name w:val="document_right-box_section_not(.SECTION_CNTC)_firstparagraph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p">
    <w:name w:val="p"/>
    <w:basedOn w:val="Normal"/>
  </w:style>
  <w:style w:type="paragraph" w:customStyle="1" w:styleId="documentpaddedline">
    <w:name w:val="document_paddedline"/>
    <w:basedOn w:val="Normal"/>
  </w:style>
  <w:style w:type="paragraph" w:customStyle="1" w:styleId="documenttxtBoldParagraph">
    <w:name w:val="document_txtBold Paragraph"/>
    <w:basedOn w:val="Normal"/>
    <w:rPr>
      <w:b/>
      <w:bCs/>
    </w:rPr>
  </w:style>
  <w:style w:type="character" w:customStyle="1" w:styleId="documenteducationjobcity">
    <w:name w:val="document_education_jobcity"/>
    <w:basedOn w:val="DefaultParagraphFont"/>
    <w:rPr>
      <w:b w:val="0"/>
      <w:bCs w:val="0"/>
    </w:rPr>
  </w:style>
  <w:style w:type="character" w:customStyle="1" w:styleId="educationjoblocation">
    <w:name w:val="education_joblocation"/>
    <w:basedOn w:val="DefaultParagraphFont"/>
    <w:rPr>
      <w:b w:val="0"/>
      <w:bCs w:val="0"/>
    </w:rPr>
  </w:style>
  <w:style w:type="paragraph" w:customStyle="1" w:styleId="documentparagraph">
    <w:name w:val="document_paragraph"/>
    <w:basedOn w:val="Normal"/>
    <w:pPr>
      <w:pBdr>
        <w:top w:val="none" w:sz="0" w:space="5" w:color="auto"/>
      </w:pBdr>
    </w:pPr>
  </w:style>
  <w:style w:type="paragraph" w:customStyle="1" w:styleId="documentright-boxsectionnth-last-of-type1">
    <w:name w:val="document_right-box_section_nth-last-of-type(1)"/>
    <w:basedOn w:val="Normal"/>
  </w:style>
  <w:style w:type="table" w:customStyle="1" w:styleId="documentparentContainer">
    <w:name w:val="document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414B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B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amsheshpersonalblog.com)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://44.207.232.191:8000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enkat-ramshesh-29178848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ramsheshpersonalblog.com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is1878/pythonprojec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5D3A-1125-4627-A518-46A8DCD26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20185</TotalTime>
  <Pages>2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 Ramshesh</vt:lpstr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 Ramshesh</dc:title>
  <dc:creator>Venkat Ramshesh</dc:creator>
  <cp:lastModifiedBy>Venkat Ramshesh</cp:lastModifiedBy>
  <cp:revision>517</cp:revision>
  <cp:lastPrinted>2023-05-01T12:52:00Z</cp:lastPrinted>
  <dcterms:created xsi:type="dcterms:W3CDTF">2023-03-20T19:16:00Z</dcterms:created>
  <dcterms:modified xsi:type="dcterms:W3CDTF">2023-05-03T15:56:00Z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dac80de7-8015-4526-b78d-d0741770d985</vt:lpwstr>
  </property>
  <property fmtid="{D5CDD505-2E9C-101B-9397-08002B2CF9AE}" pid="3" name="x1ye=0">
    <vt:lpwstr>jGcAAB+LCAAAAAAABAAUmsVyhFAQRT+IBW5LGNzddtjg7nx9JsskVZkXXve956TgUAjheRZGSRJlPwQLUxTOoTCFsxwLc5QQTttWCObKe4Wk+LO/vAmEhGp5SdxxXQWKVlDUorxcrBALXsLDQzJLkjDGyYHOaYfxPmgXnyB06vL6mtXYWHR8MbzDk2/UOeHarp1LxV5MG0VNqUMIs8/k7KGdOpLLw5PF02GVlW2KynglrIe5WIZrinHmjdMNziY</vt:lpwstr>
  </property>
  <property fmtid="{D5CDD505-2E9C-101B-9397-08002B2CF9AE}" pid="4" name="x1ye=1">
    <vt:lpwstr>5hrAgl6QB++z+6tZpltzIspxIQsUlWxBUq7QxU92nFV82Xq4l+0ZpG45Km7XDdyXTEwm/2fH7dN5b3g16CjMU4i5iAkjRwTT8/b21UCuq1ePkBqqcnALqLt5uxQ+RHRlyrX96QiuLMUl0XNwhCehwV3HRHT68RE9Lho8JNjdVCpTU89gJWJlycYbDPdeXIEFQXos5ApipcgKxmNQUx9NDXv8CRqB2GR+Ek94hqHO1NVyjF7aF0Vamz7czm7FjyW</vt:lpwstr>
  </property>
  <property fmtid="{D5CDD505-2E9C-101B-9397-08002B2CF9AE}" pid="5" name="x1ye=10">
    <vt:lpwstr>197b3izFisPrm7MQw7eSiyyN9ZvpkZmQQqNwmJWhDITeYecpxi+JiGt+2m/yVjXvs1ItX5aXuSRJV2DUDZO8D/WKDA3l9tNtX8Smmhpk6S+5MSznPq1iwgoK5EwRFuWRJNZbZO/yK9PVR7rD41cV6I2Iaf6p09VP5oFQJ4ZB70XyD7eveOWjjEvzChH6Bxx3oxxoftfBmQNlUeC5DShNaGsBSB27bmdwsw1LK9VkhHEqpfs/FTT5KPbld1GY2AQ</vt:lpwstr>
  </property>
  <property fmtid="{D5CDD505-2E9C-101B-9397-08002B2CF9AE}" pid="6" name="x1ye=100">
    <vt:lpwstr>NfPIzBeT8YN7Z4/5Bt4RMz0lcMk61lgSuQBQnplz4z23w29fbkmewzBLfaRRTjacACUgPgWv5coo8Y9syWau3p/oFfPswF7RfU5UIJudCqQavNfRV6DzKF8WFezawqTs+ZnjKQoMbW99ihgQL4GYdT0438i6TRue0quuL3ASoAqraXvDq5doYZUb4j6XOoT+qZElrqqe7ARXp7P+b1Ns846+YQXw34S9SCRszQVKIxwchOZn+e+Rer8+xUAcPdF</vt:lpwstr>
  </property>
  <property fmtid="{D5CDD505-2E9C-101B-9397-08002B2CF9AE}" pid="7" name="x1ye=101">
    <vt:lpwstr>7fOEYNDyoeQfupSab3wLqiCSrFs/+qiwOg8t9IMWn7Z1ZbruRVfmVBNS747ihzgiamFcz+9wZron2rWG3ba/fCSPaJwdL0SZb+oPKq/+8drNBvyUf5AApeHCWjAK6NyfTTchhaSGDWFxWEeqnU8V7Hp+3TEyOjYMX0TxLRQchBpKb/Ch43vDtXo30ncSTDn3P3BQ5P/t5njBCb4u1f99sPqDm556CtfZTatoP7TYvWbaqP/VfysvbZv8WfrXxT/</vt:lpwstr>
  </property>
  <property fmtid="{D5CDD505-2E9C-101B-9397-08002B2CF9AE}" pid="8" name="x1ye=102">
    <vt:lpwstr>zEjh6EnQ9/XZ+HtNOa64XGI+F9oWBVOAF0HPbxfiNwl/wCr/SPecSgqzUxtX/aw1wQuZARyauJp9q8r4mm6f3udhahwTnrr9RY8WJlskhaQKJ80RfKPq+qa8/tXX1cFh1nce0KAdqAHgcyNYxLqpCQgPxdKm9zIikapDYW0puMbCTL9GNI7BaxQui+hMPzdyHahfXkYOvHCSV0iqLHQ+xemQd4E2Nf5RRnuK6gL3RhCcJoh7wzRB2MsKskdsWW0</vt:lpwstr>
  </property>
  <property fmtid="{D5CDD505-2E9C-101B-9397-08002B2CF9AE}" pid="9" name="x1ye=103">
    <vt:lpwstr>76O7lmQ+AnzWVkoodtSAjipYO7QSddVaVvP0jVFnN7glBszWgDimKHcp6lJYsM6JpKqAZvKNAEctjSkxPNj1bse+BwowyB43uK3IBPGPwrrTa/OGYK1t8mDsR3ZwgKLTlxA8ISTAs9MCW1Ng2SKy43/8L8giP0bedOO4fjlQd486y5E1xNDANZraW6+t3uvDjDaqeC2bZJ1J5nCXOUK3ozshxap+Yt6bavxxKfkuIoQLcya2qKFtX9WDp2dukfm</vt:lpwstr>
  </property>
  <property fmtid="{D5CDD505-2E9C-101B-9397-08002B2CF9AE}" pid="10" name="x1ye=104">
    <vt:lpwstr>j06xF4FMB7x6GiBbHrumSjKEmfyKC+2JbL3lxOqwaIckcb8qDYmIotoqowzCV/Mdf12Oi5AotZkc/zRrUl0dqulU0p6rXIQOGm/+19tS+eB5DnAlJjvs1BJ8TeA2R2pODBTZ3mg7/dX07R4q7E4pXWGap8oe6xGRNFuoygSUWI9bByLwGaUza3JnsB///sUBJqDUOJ7HeFW1eJiJA+9hSh4dDF/e17Hvq1Yf4ZibIueKd/21ik4fYgl3GN9msw+</vt:lpwstr>
  </property>
  <property fmtid="{D5CDD505-2E9C-101B-9397-08002B2CF9AE}" pid="11" name="x1ye=105">
    <vt:lpwstr>LhrvGnN367d2ZeVZl8vbfP69epFmMZwAA</vt:lpwstr>
  </property>
  <property fmtid="{D5CDD505-2E9C-101B-9397-08002B2CF9AE}" pid="12" name="x1ye=11">
    <vt:lpwstr>krSJQU/HrvzH5v7JQ56t4mN6C6HMG2l/ff1NOQExFCqLkwUE35BF+pssGJ7LDpMR9CtGEz8xJzNeNRQ9vdQWYXDPd3IOx6aV0z1NGI5g5657laSFAs0SsC/gaS+DAnK45CEQX5oSbTN/aJj0+/S1+/3klmJ935xM+aw87vPEI8VqYF1uIYgWsjqYKAzuLxcPwENX3OtTx1oIIoAgitY7OlzcBxISPAxw8J8jckxjxEiPfKMAaSNFPeu1Ay83Fj3</vt:lpwstr>
  </property>
  <property fmtid="{D5CDD505-2E9C-101B-9397-08002B2CF9AE}" pid="13" name="x1ye=12">
    <vt:lpwstr>UgHg6E/6u3UM0B5WEfgkt8bu8yCALmDQpKgDjOHQBLQEYbsE0Y1W+/onCsPDx0BDgAmt+TkAjsKm8jxtLEVgcXLl3BBS6hzgUT96wOfMSC2H4yV73En7N/mka0+wqyRPDgccxBAvW55htS85F3Xd2PcEnbzzq0BAfjh1pGc3Unplf9311VNaqNhzM7/gg0KbQ0QrQKcusxDiCF28/qF+5Z8fmHj+ZuDXSKOJE7lxYRB7Idgzsbv5OVjpYpQBjj+</vt:lpwstr>
  </property>
  <property fmtid="{D5CDD505-2E9C-101B-9397-08002B2CF9AE}" pid="14" name="x1ye=13">
    <vt:lpwstr>FyPhZ5lM3rVOqmSVzXRvyPVY+BN9FVHXj6dCIE49UK1j7l/E13CyZrmx7MS+QuLf3XQjrM06RgFd9a07IcZt/msJfcfTY/OPQtkI82K7/ykmyPtT5mcVtWcCesRhkqGIhmwfRReoe0Q+VQJaNMcHRM/CXCNNv1rq1UHCupZ34dc+A7Xe4yUzrOYhwX5DtZAyWio0AI10fqfSJgolseYTr5JfInEcXqlt8M8sSWBVwBRQG/FkbnPa0dwJfjhH3QR</vt:lpwstr>
  </property>
  <property fmtid="{D5CDD505-2E9C-101B-9397-08002B2CF9AE}" pid="15" name="x1ye=14">
    <vt:lpwstr>B3MJcjKnavkG6ZZKYPyjPwYeOHx/OOTgULh9vg41DgX47Guo+oogVo6JjqWLgMJeP7AywOJZ0F4cIPXXbY2d6CWVeSRJOGdLrNucJeHRoLdrQWu8UE5D4ZaF5NRR2MZZKAqVTKhiunl6iRlUHPAgVP9tx5/HwjQad/Y/gh5qnzguCD04bq9jwQiwURstyRC0gyLJr9iFgyxZihh5KemV8zjupqNoS3v9NhQI/Z/6FtShel9qhBwuq/sHk3+BGLv</vt:lpwstr>
  </property>
  <property fmtid="{D5CDD505-2E9C-101B-9397-08002B2CF9AE}" pid="16" name="x1ye=15">
    <vt:lpwstr>v+NIy5Ec5LngNw1imhQbr++soYFjQdVrOXkIUlxUUHMY/3Gb/SU8eBNpBi6mOvvjTuQXwH/orYymRmHgoCtv5j7cq5eyvc6fcKv/JF1A2bGvBckH2+9NVJ/sJHEzAYRVPy5XSFXnDEDhYNGZBcts01Iqx8ucuoWTFG966G3/dYGIz/S5sjIaBXBE81Xp0gmK/cBuFFNb7up5MmZV7PEPhvBpNCxQqlRLPHRLe0043rugAiFRnhjmuRa9IkaD+Q+</vt:lpwstr>
  </property>
  <property fmtid="{D5CDD505-2E9C-101B-9397-08002B2CF9AE}" pid="17" name="x1ye=16">
    <vt:lpwstr>H0q35GCyavbO2Khov1s0lkM+ZwdIacUKwnvY8mrEp7mH2NHHwLOi49qAR86atptd8mNs6iEs8BawwOWH7ziL6UZPriOu+6hiAlnd2bgJSQg/0ot7AvOnXnIEIxm/BBmpSUG6UeZxLnaemGzPsJakz2ULmiV6U6Jw/fP0v12I6AhkAwDWG02vxAprZ0+wLFxP/QuPwGDVhZBFJnP0pTXMr9VwPlTuK/Ro60MB0j38zlQ26b9zTJNgrXqbf4Lfn/a</vt:lpwstr>
  </property>
  <property fmtid="{D5CDD505-2E9C-101B-9397-08002B2CF9AE}" pid="18" name="x1ye=17">
    <vt:lpwstr>DJVkt+JwCMh+kJftTwZ2Ou1q4VRB7e+rJE2iZAPY57uJM+PWaIiS5Hk/f/qwnBHKHWFyGScWCceWm9R47yYO5LA2es/MvrlCl9s6rQAZyo2CuPURI00LEB4C6Qgc+QwY4T72pE/NdYZx7+Dudfw3+PX6SisYiMZr6UeUPo/+s8LxO1sBYNl/OGqEJFhSWSlSpBoF4ciM9J4PheP/t478EyJMMEq+10/oOcatgXJRzLh5sXY7qeXGNNbH0mPRNJx</vt:lpwstr>
  </property>
  <property fmtid="{D5CDD505-2E9C-101B-9397-08002B2CF9AE}" pid="19" name="x1ye=18">
    <vt:lpwstr>HzHiGxTmE7C4YJiAk9EVyTp6fZn0AYQ8Bo35eR5qHcfyk2ufzfg5KwJZaSMwvzrAEwNyd9YA7WG0u9EVZ5Oc4VHpLNRsg0Eyyi5P1SpJ80QhiLwaezVVxSFzWteAYabIPWyQq7AinmA7IeMOBlx5C0HrxAtBvb6mJfuQb/1K+am1ZIn9O3wn4AuzFdk7Bf8cLEq8fdvHTekXUXkoz7XD5sjvsS0sswlehiL8oTVAcTGcrVy8KWONovP9WnqHdsC</vt:lpwstr>
  </property>
  <property fmtid="{D5CDD505-2E9C-101B-9397-08002B2CF9AE}" pid="20" name="x1ye=19">
    <vt:lpwstr>5/qS6pxb+/+JW9UeGaqc7L9AQhh+QpqrzAMJmynVIfuVyQwBZDiBQpvaS0hn++glNNVj0hVuiV/wyeKU0EbI9g1TKMQtPK1vpMerc8BYYWHs4dn+eVYvPHdxXmXRZCflvfGLtfYuv3jSQc2LcrE9N9r5NJ0irZUy9NVzGI16McHbm+wOArPfaAK2HZHLdSNobdZjNzt1q7edYSlXGTpGpThMsetQCmSpV5WP9yePXc8Dj3yoBJZpEZxlKYkwcbd</vt:lpwstr>
  </property>
  <property fmtid="{D5CDD505-2E9C-101B-9397-08002B2CF9AE}" pid="21" name="x1ye=2">
    <vt:lpwstr>IaGaRKMJ1pMDJbILCRsyEAVMe7P+97wNan7F75I4iovKRxUaqPOJB2/6AXeFlOGAZDnJ+X0Y7M8oneJyCqWPRz5uv7T7gnDbI+PU80asqQn34+R8C0+t8MeBm/cXFJGyhWlt9th8YYf297/LjE7+bb6/64DJyTYOL5Mrlb/gZETxRIzMfJn8w7ATk15sgMOy7hmEKncega2WBewN/RhSdwvbml0EC5oOIjg48Fx2YeMhJGEXA/JBEEFnqnA6AHS</vt:lpwstr>
  </property>
  <property fmtid="{D5CDD505-2E9C-101B-9397-08002B2CF9AE}" pid="22" name="x1ye=20">
    <vt:lpwstr>eBylldfK4bif225pdUbVGomwSuqz/bRwcnyQ3GwhK2lwCeShmjMU4ZySi7CR5U7N7zpDVVZSy0TFyi7BBbS1MEzZmxJGWPHupdqLr+VBPTAz3Y+Da2rU0nDErZT3t5r5Eamx+CVavGVSrxL2BR3odOtEZxulRxfrIMV0hdRIDrux+EiDaL/FrFNNoNpxDCy/71kAcpKP+eyp+jL7ATu3RCpWPU3X6+k9zn9+jNYP4flNf1fl4xyqwvRNWAlmyH0</vt:lpwstr>
  </property>
  <property fmtid="{D5CDD505-2E9C-101B-9397-08002B2CF9AE}" pid="23" name="x1ye=21">
    <vt:lpwstr>KSvm+203rtm9Y7mseKtCM8e8a+/DZfUklVsfc8zuNeovAhg5XKFs+xJl2H/LMmOBASEGduJtUBbf+pwYRCEQlYNuovJsGvZqEB4i6E3mq6Est/U6pyEyo/yuFjxvX1BQepxKV0FDWxLSpd6qTG5pSXPpZ+JtImDLQjxkgvtv71TTil3gXeCRaz8RgBXPzirMBUUY/e6WUClWQ+PDbQL5wp6z3vuZ4Dnl5k1Ghix14MJS+OFkyvBRzAnT0evTjNb</vt:lpwstr>
  </property>
  <property fmtid="{D5CDD505-2E9C-101B-9397-08002B2CF9AE}" pid="24" name="x1ye=22">
    <vt:lpwstr>N6XVWBQq6tT8gGFJ7uP0YSXMLdClNDGylUmYKCsquDcEa/DHxPykYUM1l19POvctjZBq3bn4E3W+GFfNl0rhl8vURjB3ZeEFDfcOGITCjG7IWjLxMfkL/KpeTqLaM8tOeNdad1zvCZu82H/ek9m/BaGaGAFLXbGGhn8jKpJ20eCMYPeMQfg1II7NjF6lA/ywffCLhq7IS9d69nMRhV3VCKqdkKCatyi5PN7FbGxe0z8Scn8vWP4wcnwQUCK31nC</vt:lpwstr>
  </property>
  <property fmtid="{D5CDD505-2E9C-101B-9397-08002B2CF9AE}" pid="25" name="x1ye=23">
    <vt:lpwstr>uLjnKgeulZVmuNRb4LqoMrIbAj+sKtP2aZlBE5miztyFXQ6TQshMyV3ZtwVVWJbyOuxLujL5UV9AfJjsDqXVhzpqFwcrxjO43Ipgvi1HfA8pr3RXrEogUjGAtWkyNgj3Ay1Fvnc23TqrY9Nbf9WRhb5lxppvWxGhgGqatCpfN4ghJDn1Cx/ODwkj6nkdcS7kTMcB/2mh/ks+2Ykq1ZQeHC0uM7F4wZHz2D+nB39SKySy4wbqOPimXK1Nj8oaTVI</vt:lpwstr>
  </property>
  <property fmtid="{D5CDD505-2E9C-101B-9397-08002B2CF9AE}" pid="26" name="x1ye=24">
    <vt:lpwstr>X2GxpkpIryWIsxWldHjlO3wJ7wua8jKUWwnnmKFZl/+a2Uf3KUFvJUgTfz1jSyPXdPT6OK76AX+5y3LCUGf6biky9/aa1+f99kSBeLdIPHEf1nxZRQ+STYaC765hT2WillHb7ZD/aFVsobYfu3H7+qIxg0kVbmAS32OxCwC9jqPH/FKyB46Teq/3+1ACI+1TQqaAwrxBrZYUd0eSo0q70qDYRl7uskfNV7fVr/0ztk/dmV/5+skykqn5kiv+gry</vt:lpwstr>
  </property>
  <property fmtid="{D5CDD505-2E9C-101B-9397-08002B2CF9AE}" pid="27" name="x1ye=25">
    <vt:lpwstr>eW5bxVIlkLnAVVIvlj/WSYOr030eB/PNR0PzjXwX/elTLGdaMf27/x1ZHb5holj6Ad4BYLd3JvMkZmqe/Bi2KWyt1xffDBeTwOpfcZWjQLkwGc9SmCsOVT/kgOjsc5TQBtqYt6LI20EfQB3dNxlbIqY92n9A5PKHITYoJ2fGCtnW9Mf1YM4Dt0ZGYzAx4/tQPksUcNBJyoXLEmi/8oY4Ekdxpxdjf4dm4VLO2ei0A3525To0L1ZZU28q3taUj05</vt:lpwstr>
  </property>
  <property fmtid="{D5CDD505-2E9C-101B-9397-08002B2CF9AE}" pid="28" name="x1ye=26">
    <vt:lpwstr>M6uL/2iJFfT2X53WmOivHez2/bhRwIJJ3TnPFbdb9z7G24mZCclqpw4EVFNueNmZ+A76XmRTnScKLssg6XUK67MYDN6i1I1H/WYn2SGsahzsybPeCSJKKWUI9gG45lSO3ZSpky7+AI4JI4JbG+QI6liYOleBPnu1HGoCUldBMhnzlvdziuC5oD8ePHomjKliMcfhc34wHkNadW14+uonK1KcMzSbvFykb30uZbYNflditi5UhSjsLW1duQzirm9</vt:lpwstr>
  </property>
  <property fmtid="{D5CDD505-2E9C-101B-9397-08002B2CF9AE}" pid="29" name="x1ye=27">
    <vt:lpwstr>Y3exQK9UgYHSQ9CUdcVjiE/WWxZnfGgFXyOIgo0GxSRwX89IxSIZaeFv5fJTCagSVZnfauVa2g9nMoM5opm+p16/JN9IKGP9AZSzrPaySBhQKbCsJj/rMiuS7n4IEk91SWU/RxKk5htPX0vSwWeQuiiya6WhSbyK4ba1cbJk59oW4jPeV0HZs5Ze5JOSzjnb/u8oLMSscbcb1qPnpLKPXwLTunzKX27zsIu21gjtyo7pfQIsaTj13rxxDWhMWMz</vt:lpwstr>
  </property>
  <property fmtid="{D5CDD505-2E9C-101B-9397-08002B2CF9AE}" pid="30" name="x1ye=28">
    <vt:lpwstr>dUNS1bVmXbjodwlOwLyw7lhOvjhGe+oO2Eor+WXSIX6qr6UUA/dpyQatmS9ZAM1oyEcNKQsFbTz1rMTNIbzUU4j4DDxFzIbrwwosqZAWYOLEVl+r6xRVKRVx1Xe6bvOWQEZHXcFjy7n5USluZfXXOBgVUAIBgD/4bOQDP585PXdhPcpIZ3g5ddyJBwU5KLKBVlW8hUjaaKwBcdVcVWXj58WVPi0kPEAchZOi3gpukbhb/Rg+H0PGA/3s4m0xuqt</vt:lpwstr>
  </property>
  <property fmtid="{D5CDD505-2E9C-101B-9397-08002B2CF9AE}" pid="31" name="x1ye=29">
    <vt:lpwstr>b9/ixLj7uRTks8Z9G3315AvUAJ5O/Un2Vf8KfkpylkgQBhAKEpAWUXMulW+ZqGpcZatMRVYfAN6emiqdeUqurHr9HYtDcL9dtlfaQ16WrOOVg2G+PP4m0mwTPLMYlP6S2yFjsz6WQH8iF0lMxs3LcZ3sAUnVF4MoX5AxH/ga5jVwxzaq/RBUUVznpHzfeU/F8EFijvOxSc/nh+I+zTYThnajUVTV/4FpSAsdIlrhZbzrH4yOoLXfHm2/HeRdBov</vt:lpwstr>
  </property>
  <property fmtid="{D5CDD505-2E9C-101B-9397-08002B2CF9AE}" pid="32" name="x1ye=3">
    <vt:lpwstr>hV5AqBTcoGWIUKAd7p/CdBXa2k1eK4T+B5hqOi4ramldz1l4W5281218fbMBPykZYTh2dEXRFoTRzjUrscaVmqDgGVwOX88wMIiRNKyX/LBls6tBmdM3ZCFZqRQl15peJUOXgkpjTpcKKd7y+Xc6I+tVr9zApShw3PA19+PWBxmEmu1kwtlfqxHdCC2DIT6252jIuLn6SFne8lkRxsQKfYmSiQLrW7YQIE3WlWocKUHyc/FUOXrMfrq5yPiTtFM</vt:lpwstr>
  </property>
  <property fmtid="{D5CDD505-2E9C-101B-9397-08002B2CF9AE}" pid="33" name="x1ye=30">
    <vt:lpwstr>fKAZEs0AEVUZploXy5L1mPL5dALjLxtR9ug0E3Gm++RR++x+pMLugEs7L0kwMPWS1zUgZzcajPN06or+1JkGKOVpheYusrQIkgKbl9GvQhcKtgv2PUBXJ9TCu++3PDnHVdeeY8gSSx0r/gO80Eani18baFk++5wA6eKiB/wkmg+xWd1Slt9717ZML6iadK2hSdlbMvho9VPscnpHUoeYjIWRGvh25IwKykyi5JMZuMHGf9GJUOvz5QtTWr7x7Ml</vt:lpwstr>
  </property>
  <property fmtid="{D5CDD505-2E9C-101B-9397-08002B2CF9AE}" pid="34" name="x1ye=31">
    <vt:lpwstr>mmwXOmEhrll1uiaEaOyjHba5rdIlKe8r7c4e+ftX035RW7u8KP2jsfSaw6dTxpCVIDSrMqqGsqKH7LQnN1dH6rG6G52hukT4RUUDLfewmR0Lj57f2X57abxOLRmx4AnwJGsXWIHqLNlRY7ELbIYvT1aS71oE3Gmjml/IN1cIVJQvpnuse9tgTxlNYTztHyfTH4+LiXZKjU4ieRgi41eMHhE23NVnmqv40QHHdhCoM6gOpz6JiF871z7ExkLuNBO</vt:lpwstr>
  </property>
  <property fmtid="{D5CDD505-2E9C-101B-9397-08002B2CF9AE}" pid="35" name="x1ye=32">
    <vt:lpwstr>RfDpemp5JupS5swj5hzGPCT36veShfpbzsNZXUOsG20fIqM0IS8T3KyM2VBmoxR0M67fBlpnRL4m0sTIcjeSRrVR1Nzl66yWdjujoR0Ul7zsONCTBPXwVYMLGUAzznHDj7JJ7EsXtztBI9b42iq/kHnWqnB6Gf5+uEv8kshr7wvfcLq7UE8yRuhvuDhtgTX7Bzmr0XNfV1HcB/iZk+pfnuzun2Xb0fzb1IXw01l4+rDQxm7k5qWlV11iegoJ8fx</vt:lpwstr>
  </property>
  <property fmtid="{D5CDD505-2E9C-101B-9397-08002B2CF9AE}" pid="36" name="x1ye=33">
    <vt:lpwstr>4prsk2bbLqDFcnjIjM/7i3l2Jnq1rTxILj4NtKi+iMUHzVvIDGkuYiE+SaqtG3y8UBX5HtlHrasFOPd9je1M6QQKDTts8YMk8Z9NcVjsDxWJ57rLMQFnYaZPnrR0AnmVUudBfLavJfe8gna+OOo8jl4ndfGWGSaLZmU/fBZJpDDZcgC6ZA4Tg0KFyGqgGCLmuL+B23AE5r6FcR9j2ENdiTN/S5u+QioXkHwpl6uMgj6XM0SK7tBDPm3FYiPBSDc</vt:lpwstr>
  </property>
  <property fmtid="{D5CDD505-2E9C-101B-9397-08002B2CF9AE}" pid="37" name="x1ye=34">
    <vt:lpwstr>+Iy3OQVLwRN5ZFxbq7PwdN3hPTFOWr2eheWP6AFWeTz8D1WLU1Fdqd7kVFxGcF78BUdxit427ADLb9ebTM4B8M3ZEmZQna2icP/SrlCuNftZIK4At7xqVLM2H9fjx7fhkzx6QoIfuTX4qD30LKv9vjX0tiKXnZ9D85G6zBzBUUphvljbHlsVjciXJfEQSE9OwbFsg13OZoMhSfQ2RvAXigqHfugzS1kHTEDnqBQFBpAruwwee7JYrL4EkswoPrW</vt:lpwstr>
  </property>
  <property fmtid="{D5CDD505-2E9C-101B-9397-08002B2CF9AE}" pid="38" name="x1ye=35">
    <vt:lpwstr>nCEJrSLjDigNuS22/ykJ9CDZtk8kRZ//VBK/y8JALdQeeHlZ78lKltDd609Cryw+BbZQD6xMutAqP0SS0oJ3ZJYqAOelmo1G1zV5xJRX8FDb8TVhul9GxyAgyvF9jKypqpmuv+xHap7lcyh5QdbRkn5GchekJjIN8LlWJNkRCDDfTEJSfO2vEjRdwDd1bHjSk9QCboqyztv2z7aaMaq3WrSjObvaBDSaDzk8jGiHtbbh1AUAiUadhGsl1Qh0uT7</vt:lpwstr>
  </property>
  <property fmtid="{D5CDD505-2E9C-101B-9397-08002B2CF9AE}" pid="39" name="x1ye=36">
    <vt:lpwstr>DIgrFGnBrz6fk1WCh1GWeQ/uF5gEdZQeQYycscyR+nRV58ki4pXg4NAprPdgkQW8ploexn1J60EXZXbyWrkVeTWI0nJ9u/jeuuTT2qmycWFs/1pq7+w6t2C1/FzRsppBpeWfPRdriTIMYQuVOMqqtCxi3NOILKe5FfDbQ0pg2IMTXbZIiz7PhyzDAah6EK610QpeSg90Xv/BAWmkMYGHoG1USuKIYc3l2TYkP+FeHGsLrFo7NKvuLOUp9J80Xs3</vt:lpwstr>
  </property>
  <property fmtid="{D5CDD505-2E9C-101B-9397-08002B2CF9AE}" pid="40" name="x1ye=37">
    <vt:lpwstr>ZxMOhXkBWXsB5eGeK7PyqgvJ5yvmxgVkBVSP1EwB6/qLhkQVfJgNmK2qu1SdRzdAxhoUQauElAocdozziebpt0W04NdeJCHdDywrY1nZe/Dg8xSzaUIo0i65warHZo1DinxskXciZxlaTL7kX3chIRnvsCL+6nYfa3RYmb0keYBEb5VKHXzlkfUefdActOmIl+kzIXgHeI78bjcwBswb8PNZ3ksNdwjw1+2ac5bo+8DTf1cQoqhqxDIZsiFszLw</vt:lpwstr>
  </property>
  <property fmtid="{D5CDD505-2E9C-101B-9397-08002B2CF9AE}" pid="41" name="x1ye=38">
    <vt:lpwstr>YwNnEEzLaUFInLn8muieGkXmGDwnZ7E0GKYgbrU7gS109L4OdOdJFPKu/24qRwsQ9OaSvIkMRGfrGPdcGKInivJaUFa0xcRS9anLwkcUVRYJ3gCBr5rAZ3Su4YU1up3oT9KWdfuyr1z9KQHJe31EBueL7R04nKWIUCAIguUkSEYazdJI+b+Z1QBMLzbzCMnVy88CM9zMSmfn2z2NaSWXWwKIjtzwrNoMaofN1weY/ZAHD5JcJheA0wLBp7Mi96M</vt:lpwstr>
  </property>
  <property fmtid="{D5CDD505-2E9C-101B-9397-08002B2CF9AE}" pid="42" name="x1ye=39">
    <vt:lpwstr>a9duRrVfJU4sMxZDBoOU8MoNcOrNVjNLQpMA4E+KXCFwnetAKNMf/PIetK8mdr96xagyi4HBAx1FDJbf8aUQfyjr17/tyxzOSmdl/ADfcOwI+wfecccnIXxroGlsI+YNnycxxGWgVlQGZ49F6FHOyx6PfZ5eGuqfqb8m7/NiArOoY310yiHHVcdF7H8sbnn5lGPpf64GXgzY2KJIaOcMEQDQz7OpSaLe3Y4oO8COftbCk1uGyAvZLKfq75GOH4X</vt:lpwstr>
  </property>
  <property fmtid="{D5CDD505-2E9C-101B-9397-08002B2CF9AE}" pid="43" name="x1ye=4">
    <vt:lpwstr>5poECUyrMWQjEFmNs6r1u+BJjFGTls0CIPNBMhq0PvSANB7+zcimYHSai/lMpMqruRAYaOh5Z0Rf4HbrCGeFGwW/SHMDwzvEHJmdzQaSMYBU4aTRjCT/RTCYXG5hrNkFVIZhu+cKwrEvl2Ua58ZC3csFsaU7l8zrsXtw+VpgfY0J5mCI3swbTaeCjXS6x7BF0D1ZGvSNs9/xmvPuUhzO1hyEQtt7WHvQHdtjRqLho54GsT4YcNWfRFVZCx0+Myj</vt:lpwstr>
  </property>
  <property fmtid="{D5CDD505-2E9C-101B-9397-08002B2CF9AE}" pid="44" name="x1ye=40">
    <vt:lpwstr>QCXbm5CSJvKZG3Jseekew7kDk3HJIcxV+nZBK20hvsJJN1+yJmOAb59kvdP6qQ+l+36RVYrt5g2bvF6fNBjHRwlhmLir22e1Yl4Ts7y3hArr59cSoSUGolEmJu6ssH+XuAcpeQWa4sHTyLokEEF1KNw9KujkGol5bcXqqFnnaCdNnlFJTRh+vhGEcWsOc+wtxuTIn4eCMIMgHg3/tCPyEVqF6r99KU1oLjOZNP4qlZAFY/ZMH7+Or7HrS7NySQ4</vt:lpwstr>
  </property>
  <property fmtid="{D5CDD505-2E9C-101B-9397-08002B2CF9AE}" pid="45" name="x1ye=41">
    <vt:lpwstr>bVPNUO2Rk1DqBv6aUeI5JmgM0jBj7yqWSJYTWa5xFguzpVKqMO6aF45YK8UQvA1S7PZHltxifdOxmxR/JOfzsJog6Wqu2xxh03sOQ6GvxArlc1cDH7m00vCVNOtCBs19b0WidGqYStNl34XsfZReJDkc0EH7qyujGHSScWO66gETDDjLFEsxyc/BbAeFS+HkxQoY+QpRhEqH4biy7b7WXUKzmw+EEdNvNPnwAO5zfmEiTCOv3BS2wWBVfy1itiI</vt:lpwstr>
  </property>
  <property fmtid="{D5CDD505-2E9C-101B-9397-08002B2CF9AE}" pid="46" name="x1ye=42">
    <vt:lpwstr>nf+5miS0TUIOy63UiyAIan6UsMClSEqjm9Vm2z+lg6aKk7T2AGat0ju7WLAFIlvy9uTA1AJPulZvdwBRUIOWpEF+/hZm9xo17/yr/Yu3Cy076sd4erWqP+wH0ri/iKStWsBHjVNX1nku0ZaKVSVO+mYEJQTXCs1O8rjEG+WA/Ix985QBoJhI0lbxJ7CzulqiQVqNx0MLJvbK/+45reoCg7fSF31ZU4BzEwIBa3/9JJ3AZSCA1NSajx6oUvf9T6B</vt:lpwstr>
  </property>
  <property fmtid="{D5CDD505-2E9C-101B-9397-08002B2CF9AE}" pid="47" name="x1ye=43">
    <vt:lpwstr>7z8axUH/wvSftp9W7jpbvV8vLWaJFZAnzcLDRhiC4F7lS6ti1wJlXYwcONnqfI3TxMZ4igdHPEwxaRb2+dXyQxY1pBfSPyEKgBGmEon1DfSdx/IFG4z8yaCIj7nrLnbV/45oizsyrlSScQm14U6OInhHYepScxFTp5MIC1i7wuTTkTnREhZyRe7ECkLpZo7jSXCextklBuxMiKaC8Er/BUMrP5pLOKE8ZfBrgY5mGEl0jd1yJvljFrfPkWOWaSe</vt:lpwstr>
  </property>
  <property fmtid="{D5CDD505-2E9C-101B-9397-08002B2CF9AE}" pid="48" name="x1ye=44">
    <vt:lpwstr>ijeBobRnkS9/j6ceg/U5nnTIxvKLNLRZjHIlMYcBcDCfG0GqGH29kxu1m7rgvj8fozzTnDC68ibUOSFczoODUtTRJcSREZYmxQ6y/ww9SM9Wun/g4/+VogTmF2H4JcBtA3kiy1XnnfxFW7Z3tcYT0hzjk3dTbgnUxh4zLFGIZ3Vf2l1/ht12BygV4VOjiwcs1EQMYvXHgzQkLedyeEP9pqax0WRU7MI1eKMuOQRMKtflwmJRekXP14nKiDOYINK</vt:lpwstr>
  </property>
  <property fmtid="{D5CDD505-2E9C-101B-9397-08002B2CF9AE}" pid="49" name="x1ye=45">
    <vt:lpwstr>b+PVSUtIFCWUIVWHmbALJ5zNPBnvT5/4sjUSpuILxVpH7bx9vFmO4hZh9iweF92NV5CSazp1SkMEL25wqydBEWwgeVDqo4YVCLkb7HsPT+6Z1lBd1+2GcP8/07V1rVCjlbWdxV9+ft7bfHJWQZ/6l4yS4VOykP7UqSQ76nUkzfWz+rK/h2BEFvn6lD123oaOtgl3cs0l2kF/2+kJyA2G/QOS2X5VWD/h48O0i8XQPuHTB4zvK+e8E2K87eQxfb1</vt:lpwstr>
  </property>
  <property fmtid="{D5CDD505-2E9C-101B-9397-08002B2CF9AE}" pid="50" name="x1ye=46">
    <vt:lpwstr>YjHE2n/9+fqcXpZ7T/L6AV4v6txUwAwvPH5AWiEvG6OMn+iBQ6PbCvAt3kUW3H0YZ9eokEfscbMOyJtY/JOAb+hGTdF2ohgp4KCcrmteuJMRRRDIPx8LeH7dH5/s7c4oRUBZ8pqP8mdnaD8bx9ULOTJ+I8nRFcz5XC9M7qMjWJGlgKzKtfro9TvthKgv++v6g9s890l+WGLj5m2oT74EhQfQ4AmnQtSN9Lf+PBw2suHJazjKbeyKrRUh0iokQca</vt:lpwstr>
  </property>
  <property fmtid="{D5CDD505-2E9C-101B-9397-08002B2CF9AE}" pid="51" name="x1ye=47">
    <vt:lpwstr>aVvu7zeJnqw9bOU7iPjl1qsllCQylOffaruDk91+21aMGD3MuFGwjIvtU4F3q97ndpBLiJxb7soTV/xq/DqXpPfuZBpmI9uIV+E0gL4051jzhVrhp9USBR1bH8PSBGjQHvOYcmcNJ5WCEsv+exOsijtLdCrQKTbAt+N6izZ9JJ847NQd31F+f3yFo8LXa3OP9XdPl+65EsN9lz0uzVrcj4mYKrejYIrfPk7Bc0ABHg7fn8F/yN93VzLVoSX0zqC</vt:lpwstr>
  </property>
  <property fmtid="{D5CDD505-2E9C-101B-9397-08002B2CF9AE}" pid="52" name="x1ye=48">
    <vt:lpwstr>DOGjo5nbHsal7mccoyyUU25MNS67Rnn7q4aNHPxdiSjH8qCgohhcT4PTnGNZ9c3h18bELOX+7K1T/aP3W7Fji0LK4Ddymdx8E6eJ4cbJgmNBuWKo1K9siqD4cVcyJgEJ5q0PDBRES0hK85buIvp9WGONelQ4s5l2prkn8bhf5Ka/bRfI0g4lWcnlUzljK83PDhQcwJxU5EBBKcy8zkgsgG8e42ttY1y09hqVvZ/+kOnn2TcNc5UctxuohUWIY0t</vt:lpwstr>
  </property>
  <property fmtid="{D5CDD505-2E9C-101B-9397-08002B2CF9AE}" pid="53" name="x1ye=49">
    <vt:lpwstr>xdyN0vlLUxWajh7eK++gSuyHBlng5wmxLfxZIy7MVQMfHpOf4CZYrM8mphK4QTrA3ASma8CHWrDNC3Gqwz3v5WPkrsz71wbxZLvZ1J5kzDP1mBEmtk+hYFTimhrPJp5GmhwI3ocJPU3fFYw1wJeEri3UeGoIdE9qIDQeZcSLNCCgc6BGCMlHjcwlruuy/4e8Zj4D5Vh7cpReAF45GDeEmEUTwY1uV3uOcxbnKEfPver1xw5HTYJ92dvzInyuXtQ</vt:lpwstr>
  </property>
  <property fmtid="{D5CDD505-2E9C-101B-9397-08002B2CF9AE}" pid="54" name="x1ye=5">
    <vt:lpwstr>WO1+auX25WMi6dtB95HFRZZMotsaIam9oYYWYELg5ZrfpoUBoqGgL7MFGwKQnSChLWbAejbr2kNR8bRD8yKuefJkV/XjnW1xflAQ8q51p3SXsVvVIEDSkjHI4u3Ko6+t0TPuu5KivtQEECbl/wYBWsVnvPYAkAZhtbPBq15WxtKDLc8+WO/JuRvPTGzxGx9SQNrfqG4woOWbJYnvFRKumn+D3Wb+FHjnQF8roNog7LHUxsjGD04y+dj5g3rd1Pp</vt:lpwstr>
  </property>
  <property fmtid="{D5CDD505-2E9C-101B-9397-08002B2CF9AE}" pid="55" name="x1ye=50">
    <vt:lpwstr>31kOTpB+IrYIQqoRRXmkaLY/V6gdH39e50N0WHpV0c9xpngPt+PaNnbi4jMxTtcSakSj4WTwdypsJJLQMahyqXjlQFyh97jeIjD+roBBypHA3n+55EjaBP6z6MF0S5Y1H3WJ8JmJHwUb83zi0TsgjSpMEx6wFxvNjBMGC/YV6G0aROURimr7Rd1+c1zGuNqZLTkmc9L7Rn6wXNMEx4fjsBziRWzHUP3rezzNP1sl/yhYE9suOmHStpcqXP3glhe</vt:lpwstr>
  </property>
  <property fmtid="{D5CDD505-2E9C-101B-9397-08002B2CF9AE}" pid="56" name="x1ye=51">
    <vt:lpwstr>lWTK7qBqFPQLhR4wjMd1pwbnXzkH+n3mtpj/jZhd+hjbaKC/hA7trTTucKwg18xGrbhonPbTKgWM8M9cj4sr7jl/QgXxafZAJpInblDEjQVkotU74iI7cmuU2XOm0+jGHRqKxZ9QCiQc2nDL9sEZS4TkN3G22KYi9hw4WglGlFsb6KcRt8PyUs/wm2B1Mztb0IVT1Lbnz2mzwTW1GXCA+5jf4KBaB5zv6uo2DcuV0bgDaX4y32QbgzSfo8rnnba</vt:lpwstr>
  </property>
  <property fmtid="{D5CDD505-2E9C-101B-9397-08002B2CF9AE}" pid="57" name="x1ye=52">
    <vt:lpwstr>/kBn8MCTmW6CnjksIG3S9b2EbwFtSkijSUWj9znU00Iz1zg6FxKbo6+TNBIsFNoxk20dG81/7W9o3TrQueoXFE+OLlb5br2vLyW3fONJvxSyt/k9I874tsU/MrU0TpFqU/LmZRcbAcKXICDBy+W+7O8xog+9nxm44y1OuD7JLVnIK77ewThlnGhsR2ImrigLToH2i+/PEMRvcXZsirD3IKU/gJVu3KU5UxQLI9uXYuGInrZjbdyk+hkkMZLyqKm</vt:lpwstr>
  </property>
  <property fmtid="{D5CDD505-2E9C-101B-9397-08002B2CF9AE}" pid="58" name="x1ye=53">
    <vt:lpwstr>RsIen5imNzSVcdr7x+JBcYXvgqXDtESdLYz1IY5J8REbjmyZyMrMZ1nqSsbqs487QMVW8dH30psb4rPN/v/5CkZWc8/ldqt+9fa1uTOEgqfr9l3As2ojV3aMjLP0w5NDzDxiG8Ohqn1+t/4gO33zP0I/TmGuExy6x6Cb5F30cXzFqght336y6zGKWV21nEYgdW9JRxmdllIJpJftgNkSuVb0SajcbyfXYiiIfXp4a2KQ0ix/T6GQIfR+kHTwamS</vt:lpwstr>
  </property>
  <property fmtid="{D5CDD505-2E9C-101B-9397-08002B2CF9AE}" pid="59" name="x1ye=54">
    <vt:lpwstr>OosX7aGEnsAsNn1et9khzqpITIE9r9lksae+5bMtWEFipvKXS+cx3wzC8lfQ8yrh3/DpUgCOf4I+N3R+DNKNbIPipqMtPujpvhxQGYhL8fTXyVIzm6N3gfQvyF/M8FR4Me8kN4Y/zlqPtkNRwmGZgFUsdVXV0Qeejp5+hKD6H7AE5P8fVB+ZCTwvPHJ+UP0MqoIbTx5nc1gLVl4nZtz15gt3YFjZqiN2OunrdCH81+suzfL3wUhE9JntecSRAWl</vt:lpwstr>
  </property>
  <property fmtid="{D5CDD505-2E9C-101B-9397-08002B2CF9AE}" pid="60" name="x1ye=55">
    <vt:lpwstr>L/bI3kiB8LCB6wuoKBYEg0rXR2idpuuzERC4lP62+/pTdhas04oquepfbat9iVrrS7DLUuRwsibIc+zk8FfrqyR1b6o28cm/TFeeCv7jMfAVnX91t3qwZ0xDyJWXm99XzbTBSvg4iURyumCBpGUW0fs+hs+rJ/k+0cc9FwEDfAw/DAK4cUvj8XLzxtyQ8xEHOLoU1gzItzv9RERE/0NxsJArGEgQa92f6n20V2C93nlZxAcknQo6oFOQj8fcKdw</vt:lpwstr>
  </property>
  <property fmtid="{D5CDD505-2E9C-101B-9397-08002B2CF9AE}" pid="61" name="x1ye=56">
    <vt:lpwstr>ZlLBmMbrJ2A/O4ho/Orug7bW27QeYu+mTaW1HYN4cvODWcDIkM1pvf0iCC+Mrspcoah8w9eN0oTCTjKzitt0g7BE5xQQ+vVgrfNKCJ71kHrX2qZ87UI69hbXpqlLVsQIdtQSW5VIRIdFzMmoD9GoXFmOO5m6xs9JSS8527rw0cxZ/FW8Ldp7daG6nsPDDZQSgCGtpQ4o+VuaiTKJkRmBI7eXfZqqOFxtsmwkB028AkFt3XcsJtMnl7lTAKCfttW</vt:lpwstr>
  </property>
  <property fmtid="{D5CDD505-2E9C-101B-9397-08002B2CF9AE}" pid="62" name="x1ye=57">
    <vt:lpwstr>ZTC2BXZiKxq8eUpIOCikcsHgDqjNFXjnNZv0QXbMELPyj/+nrpcK4VLhJkILgMx27GGfCk9bRYPwaFyC8nveScqkQ0Wo8BKRyrwDiWxqr9/abXte0hcv/f+EbBDmo5BY766TdDxwbYha6TPMEHvMjsDASz24g3Du6xon+MgbeWwt8hBr6A1ddhYfM2OlvsORQfEPkMAPIVJOUte6FIu5ebQ2hlNTjleESLZHJbpEdeyWYvG8KJGqJkEhk9Z1wog</vt:lpwstr>
  </property>
  <property fmtid="{D5CDD505-2E9C-101B-9397-08002B2CF9AE}" pid="63" name="x1ye=58">
    <vt:lpwstr>Geo/1k9Sc/BsRdzMyhSN1ft1pY8Gy9SLKRK6aepHWw6v7JvjQl3Zg2PUcsuukXDw9/udd3vUfjJfOVEjj6q6m7cPEb74SyXrLPCdaxclIRAoDTopPXlxZI1dJKcwI7osyAPU115UB0hPWyn8l5paVhkrszFBSQ/LxEO7oJvYt6zOEkN5570BTL+XY8R61EljF9JxF8zOWXAANydzOAykiFyT6s9MaTJGzIf9JPyg8hpFurNHCY5nRcJ6H74lTM6</vt:lpwstr>
  </property>
  <property fmtid="{D5CDD505-2E9C-101B-9397-08002B2CF9AE}" pid="64" name="x1ye=59">
    <vt:lpwstr>NqX6RVRSj2VMCVBDn5XzIUamc0gK06Qc26/T1myrePTo0KXB8/eL1nDdOG1jVFaDqL7Y+DHp18AKXtfeK5Dw7Oa0MvVx/CpnmkjvtwD+CA4DvI+dWOvfX/uC+fcIerhPI2BakVYeNbCa7l0UXFTD26OulfSQ8F8upGuITwf1VCZxZ9vVl87+sv3Rhn8HmRd8e1ZcR5DSw+sXdLcHJOd399O+/aD9E7sUbFRD3jcJutMX8sVgjSUBgj0hoJpzkQW</vt:lpwstr>
  </property>
  <property fmtid="{D5CDD505-2E9C-101B-9397-08002B2CF9AE}" pid="65" name="x1ye=6">
    <vt:lpwstr>iltGyRv9s3d9L5SIcrpktb2D4CGuWqNgqOrt3kmjMgPnBHCxv4dLUh6FKO5C3xktEiMMH0qNT3Oi6D3mw00McjK3MbgQ/bQYdR/LCwJ+ivwWYU6571a30CjBnKCNcb3dT4ucbvbk89RFmithLz0+EzcNMrDbtLq8HRy6nuFxeJNGkSk37NDDhoZTcQoeppZXiN+zKn9dOSAMdneZpHlYrTQa5mZqeKgE7H0f718JK/agJBd36S1J10l+srfe8Y4</vt:lpwstr>
  </property>
  <property fmtid="{D5CDD505-2E9C-101B-9397-08002B2CF9AE}" pid="66" name="x1ye=60">
    <vt:lpwstr>diOKTraOXZsmuvQsT9Uay5P1PTdW29tRTbWT3HSRT4Vb9tRwEHGn11VG1o4L3K7aqrvgZvxcGCit1gHqxtlF+YiA4e4o4+iP7DcMeqyKXpUhp0IUGKoJVuNZXe+SFYhCY59omB5hD7n/SIpvjS9BR/pW17lpTc3w825WxPKTaYVS6WZLKOfBnAfImhzRhmEvBnGehdXz17uPK9KrxiR0+dXKAWN8njRMnQDbSEXpnbrsVkvb63cnLTCPiUOqdea</vt:lpwstr>
  </property>
  <property fmtid="{D5CDD505-2E9C-101B-9397-08002B2CF9AE}" pid="67" name="x1ye=61">
    <vt:lpwstr>PBvFdp3eW1qRJoL3gawfyKKLrvFmhhvn7DNb3gAsipkNOPQtrDFYOKw4JH6MgE5w3UsaucdDHlMd1Q+XQRDjLlVYr9tS+YzL/nRh7jfHTENlsuFYCZ+WPvfNE9M3ECXMGegsiq3qG/ta/MVR6mm+Zel6l9f5grdnWZ41rGe2gqrjPlqocmM+DcpAR1+VFgbupPIhNluxqjRnBLVqMsWMecpEvnBvEeJIhBGWZaTC9ZDkqOFOpkZFp90/ZNinhkn</vt:lpwstr>
  </property>
  <property fmtid="{D5CDD505-2E9C-101B-9397-08002B2CF9AE}" pid="68" name="x1ye=62">
    <vt:lpwstr>2uD+Qg69K0wM8iOznUL7auNEfK4i0hTkjJmCmcZJynCtjyaq4NnGytKK4l9RYqxrqKL0JKsiUXRXrfpMr76f1LyXVrWamTlPhpgpzN6tpmS8uFaH9KMWtZEXTsbiCGsO/sHakDxsKaQnFOezX25vHL6U9c+i3J+fzVqI0yOj/NoHdUoqNNqoGJNcwuELOlh8neCTOEJoR8ZksaKaomyfpER6GCf6L0jBOMhOZJK1Q+fZX2yaGWEpjuYe7hstoVB</vt:lpwstr>
  </property>
  <property fmtid="{D5CDD505-2E9C-101B-9397-08002B2CF9AE}" pid="69" name="x1ye=63">
    <vt:lpwstr>YWL2WlMR8LM46YmHRGnH6EBwP3H5N+PhGFWPpwIYFG/yqVe42NgtxEp58ZhVSj9Bm3omoyQ/d6N/9+uIoaENzSwXFzyqHb7NTPYU2KPcsbmSYRxpwRUxWEvtWM9hFxo/8oNTxPrNG9Ps/vgL97OListBRALEc6q9sczIdj/ONRNLqL8ZeO0sTHhnYfXKOD51nlsHXMgrMyzduzksKyqazmZ5kdT0V8ZbdC8ogXkg5A3OxR4LH8XphntIBkmN80t</vt:lpwstr>
  </property>
  <property fmtid="{D5CDD505-2E9C-101B-9397-08002B2CF9AE}" pid="70" name="x1ye=64">
    <vt:lpwstr>fzH5mpj3iOKjCCQEmM03cQZTSbqZY7802XhyVQB0YXlrwCTJHvfY45mdR1LvTKDaccgL+w3OoYtM8rd8UCEr5asFVVT3Z08E5ZRIuke0Z822OGhcLLXlEUHloRh6zorUCIeR5I0NJy3rM4U8buuSSVzZaLV2Zu058JYMNRXujPDBj1DsRMal43LFlLhR78ON+F9T8MROvFV0tXr91VDXOjRKupgZRCtKwR5frApNMF3Q1ikBgr+5Z3MNqGmp2Pk</vt:lpwstr>
  </property>
  <property fmtid="{D5CDD505-2E9C-101B-9397-08002B2CF9AE}" pid="71" name="x1ye=65">
    <vt:lpwstr>Vv0Tckjp6OOCOQuLby9tS+8MTPJ8+OfdNF8Iv8RTfM9SPtMSadnv6FZiVEO10P9ERrLEqz+DWGhgxaQH/fanBp6Wzp8KZXT+f2UQQm/dZ0BxhGPxaqjBbb4/kwdbEu0lKX4hmDCLUEe4HDib64YFcuU38jDH9eRDVQaXy09WEsGk/0Q7T/ehhjA3EMeVpstSYY6z4AKwUp3uSeIiedJ70nq9mvqA8Glw0or5aG0El1/UOk6TqaiJdTPQZW65tu7</vt:lpwstr>
  </property>
  <property fmtid="{D5CDD505-2E9C-101B-9397-08002B2CF9AE}" pid="72" name="x1ye=66">
    <vt:lpwstr>bKFXB16Mca9Awh5Dp/YzMR1gS6BcIeJmcdCGw2qV3kjtMGbNqRs5wCvZ0UmyGTjE7A4NpWTlmeF3jt4LE615rwSiLkjS0uwsdOMytnf72ZzhgI0MBtUgDnCNpcCcGS+ZIiYGSixGw4n2taOBhOOPPm+Ef/g9n4G2we+jOIb+kqxgssHtEMXA5eigOJcaqjdQZoBFW3m1tt5V9HZ63trBZG0QeiwK24BR7ctcODOwSe/ufcMVJRRNj7W2vOEUIcT</vt:lpwstr>
  </property>
  <property fmtid="{D5CDD505-2E9C-101B-9397-08002B2CF9AE}" pid="73" name="x1ye=67">
    <vt:lpwstr>kfZvUOyYvyWjVxVVBtZAeWoWhQjYrkJYjrvOII2kbCF7NGhKd1ACTE+VAHUOGDZOTniSflMSheOIsgUlIMNwCnFVsP0akDT66njCDv6CWQ545La6G65b3jtEsJE6wWqsS2RxwiY6jDwo9kSd4jUYIIviW/ByShm1s1QB5rYh29QzIpY9v7JxzgD5OkS3BUa6LJkqB8Ll9fYT1K6sKUXjH3koSUSjU16Pe43dmS9jaEKz1sKXAYuQGbHpxg5/bv1</vt:lpwstr>
  </property>
  <property fmtid="{D5CDD505-2E9C-101B-9397-08002B2CF9AE}" pid="74" name="x1ye=68">
    <vt:lpwstr>w+LFlthwRQfCoFfQ2Lp9ljK/s/77TVfy+OY7WPl9XlSnK9cwLNWEgcQgmNcWTGZiFeG7OQuHd4Oz1MLVkyxBorgAahjmvv/uVk2h9i3YdJt+bOrvEek4m5+vv0Yz5GRDYGlhhMiZq+vaLcVzRo7+KRXT/LY4vxbUU6DGJt/ZgBqx4l/6yhiqSX9yOH/41WfmHEuZoBvVQSQNqcb9PG4LkiVQulBg7ZlHYbRKg0svc7i2dm/0XU/zpc7V0ylKC6E</vt:lpwstr>
  </property>
  <property fmtid="{D5CDD505-2E9C-101B-9397-08002B2CF9AE}" pid="75" name="x1ye=69">
    <vt:lpwstr>ShJgPCTqrgYTXiUHhMxbKyvC8M2qYmneM+lI30ipCA5Z1UPMH+Vy+5QLUYZeAL4dWs/Ow2Ol6zSMspcNU7vqFeO5VxRm5G1qbl+/n2MRst11mWBJkfIY9SpsIa2+wHb5yKGnESQ5Vs+8ts3CFz+z6AIdNI+dWEJ6ao+uodGb6zGa/rl12C9QzoWBBuPQn4nh5tF2nu1yiFzm2khjayV0WQ1D6ZEy/ahsfJsHPN9E+JulS0rfrxJ3b4XHYArS4Ve</vt:lpwstr>
  </property>
  <property fmtid="{D5CDD505-2E9C-101B-9397-08002B2CF9AE}" pid="76" name="x1ye=7">
    <vt:lpwstr>3b5mK3ylyXXffa7k53OqEIyNBk6Hpfxmxi1bWGZkpT+1R5LmFy5GhsX94G/GpMYyJPQGb6XimtgPoCTxcA/zMUBL3GD68AG53Sj74m6mWtUoXJVcospgjjIbZ2Zn0T4nBZscSNkHDOrw2qFsMeH+iqDifguHSWttnmacfdmm50R67eKqDG7p3SpVd7oB5hSiQ6W6NevHRkIiu0lb57T7nZW6YM09HeswnoECAYNuYvUYe9iRs77hOXyhYg+RO33</vt:lpwstr>
  </property>
  <property fmtid="{D5CDD505-2E9C-101B-9397-08002B2CF9AE}" pid="77" name="x1ye=70">
    <vt:lpwstr>OKcf3AtK4+1Rro7aLbisp5+ZZOyBeJW+dByAg8go0kNXKmqE1GA3H63j+nW750eXsUcyFjEjS/oeLPHyG81dwsi1nzRpl8bQwTPI+hRnET33nvh4idSYN0bUcmp0nUkJeSo1xnuD5T5lrhQLldhte0TzB79tyvTv93AmB7AjK9R5372A5QJbHh772rK/weEw3WuKg/Vm/eTUvft59nllSEDXBulvLrWM0fCdQNJkJYYdpfqLgVKFbk3GkmAlljB</vt:lpwstr>
  </property>
  <property fmtid="{D5CDD505-2E9C-101B-9397-08002B2CF9AE}" pid="78" name="x1ye=71">
    <vt:lpwstr>xkpY9IdBBqwKUV7DJ/n6RaNxt0l43nF2WGC4w1v88zm8NyQ34CUNc6lPtnR20NlObLhxkWdWT4PrjGQmm+EepdRWWbJ2pjRsohZzGI9rpdgNseJh7YBv1NzHZY82FxfFziEJYrhBM9q9lEtYBrz7rUFdkboSUznlDIgIMeaj+V9iki920ztyl1LGyg7XWyDJfRZeyNONUCiKvc2xlVxLun2fI0ZDWyfO+PHJ+OlGxzEZY/tiw5a5Fbcv4neGhdQ</vt:lpwstr>
  </property>
  <property fmtid="{D5CDD505-2E9C-101B-9397-08002B2CF9AE}" pid="79" name="x1ye=72">
    <vt:lpwstr>TMUZkjoUrwrb+BpaN1dDtxbwGVpVtB74gkN5mz2oLt1fo9zTOWmL5s1i9iuY4vaC8zuCf7/TCJRigtPwrr6ftR4xp8RWjn4T9HLv4/MYNwVJp6fXhE1c81SntrmQ3xVHc+tj+xX4Peo8zpDd4IdDmPWIVa4TX9WKxe8cQz7oV8YE9whs/ULO+qUcT1rjLYAjej8CJvC0H+EFk2foKPdtr6UFllZkkrBPlySQaGbtVNAzR7V2JAhna+ikUJuRv/X</vt:lpwstr>
  </property>
  <property fmtid="{D5CDD505-2E9C-101B-9397-08002B2CF9AE}" pid="80" name="x1ye=73">
    <vt:lpwstr>JoTNxHrTFPxZ+KKnd0btSiPVzXBP/g+1HQjodgwPAqoyz0APXj4+I+cz4wIBkiMtIGtf9cHVHXW8GGYtQqnbA882mzjbaU/2trD6hHK80Gj3VZzM62lnEz2Dt/Irn7igN2yx4pmUJ6Hqpj2ROfBlC04U2QlIlz/YBF3igChJGFSy8z6pPPjgZsDGkfK2vkrnyk0kSIj8WDc8tCHn8jV3ZWVwu21sO3KrA5OLAiLxvO0n3CtfjTBxXIsytsNVQOE</vt:lpwstr>
  </property>
  <property fmtid="{D5CDD505-2E9C-101B-9397-08002B2CF9AE}" pid="81" name="x1ye=74">
    <vt:lpwstr>g9ZD0/05JtGjWhT7HMSkzU0pyPquzhnmwfMs1epvpjbCq1V2FBIbXh+AUJAb/zk+TKPq79vT6FpXD195xtbuqQ1jS+hKmrCUHp02fOVWQVDYGzxprBnq/LScU6oo52l586YUFxp0lGUdMJMaDwB8lm9nE2CDnw/CNSIwyZ5Vp31qE8gpYQgv6dudU1gD4Srez3rn87utJob3xEYXOLNPJevuPlApahkA7MIIy0tqOS4NPiMJn1oT78u0FZMl6WL</vt:lpwstr>
  </property>
  <property fmtid="{D5CDD505-2E9C-101B-9397-08002B2CF9AE}" pid="82" name="x1ye=75">
    <vt:lpwstr>liuICxcnI11qA1NPbMI7eOvuMFkeTOERyBlukaMGd9MubHlnwbRYSsWRXpY2aKWBK09Tt7WAM4qJhQ/n5XGshi1S9T+3bLT9QBTXbVpkqFeIFcZ7mrwYbfe/GZr4UQa5BEMDFRW2vD9gl3YKHN5y38Bso5b/6ac9WL8gXUcH2uuiCrfAUopou48gAZdkjf6JGoutp8syr2fL5RfzsOgQ1RuWOOxnk0TjYZOyDTDqtqp303UP9z5ZQ54/JWtLZA8</vt:lpwstr>
  </property>
  <property fmtid="{D5CDD505-2E9C-101B-9397-08002B2CF9AE}" pid="83" name="x1ye=76">
    <vt:lpwstr>BV5DXW42Em0ksiHUY66UvnrEd98z4O9q8smr/R9N4ERr6sqqvUwsuV00J6NSEn6FzoZ37bqUvnE6k1mlN4TJlyzgut28jb6rfAy5bdBp8Lf9UWiLqDVieIVSACL9+QUwqpGGzFV0PCu4LU7RZsztLMd062Hvsi4vzKYdVD8YWElyHA4UlISBLgEwP/Af/pmhysMkEbQWvBlHFz4kLh23p+MXOnqPdrRMN9+a9QMYT071aR7/CV0j/S5XxrxNfsy</vt:lpwstr>
  </property>
  <property fmtid="{D5CDD505-2E9C-101B-9397-08002B2CF9AE}" pid="84" name="x1ye=77">
    <vt:lpwstr>zbn/pXXZ9vVIf+h0lXRfvoZMJFTCtuGAvtIqTGmTSOFTBgMWMusrHRw4SP0sjeVnQNsRbJISh1cYqMV8b2VOkwdJEVRv7XNfPhIIM6bHeqbTl0dJdTwPCUqPxKHkn8bt/+NK31+JKWFcXjHf0H8+YA10zffFoquXJe3PRZm9jV4BfAk2fcIi1frXhcN1MdgqvBGVX2cmliuxzyCoPUsPpKwfY72kcKbAh2Manx0a2qScCph0GU2Twu/mAd54+mG</vt:lpwstr>
  </property>
  <property fmtid="{D5CDD505-2E9C-101B-9397-08002B2CF9AE}" pid="85" name="x1ye=78">
    <vt:lpwstr>35mJBNoviBKXeTtISbHavuVul34diLu9JZbjg66lIDrPn75X/eEahJAgSSp2E2AqtjY8OsOp1lUQp4Ul9CkUPwO4q4jdd7lRCCpkFhVP/N35h+o4vvsbRCEO1V2fiX9rCrXOSrsYNQrUdN/oLmqpt+jszZygw8szH7bhU7mramyTnArF+ZgksRpABNoLjrUTfEPeSm/PIXAId+7EmgPHX92PHQ/5eF3T4BN46KjeVz9tHCoJ06VPVqHSIefLV4F</vt:lpwstr>
  </property>
  <property fmtid="{D5CDD505-2E9C-101B-9397-08002B2CF9AE}" pid="86" name="x1ye=79">
    <vt:lpwstr>wdEQcJIQJnnoaTd4Oq+5a4q1j4FFHxTg6+P55rWSvN/Umyuge6S5pLMNgu72Cw9vQeVbUrbTWIeZH7Haq423nhiHLQNl9tRyQZ3lwa1cEEWTJMfzskkq/cIOBglGMXYYQoFqAE2HffoMAs4ZBatzF54jI0z04Gv5SzfC6W2EB109hCo9pB9c/v2JnlxzhIJdCJCkZYmEgFA3EyC9uH7ckz6ExUcCKNaNFwLMHGJhYNfO1cKEOO8M5aZr33s9bIH</vt:lpwstr>
  </property>
  <property fmtid="{D5CDD505-2E9C-101B-9397-08002B2CF9AE}" pid="87" name="x1ye=8">
    <vt:lpwstr>4cghuIvsINezs3iiY3uEXuloZxM+PBB0TvtImNzuVEWVEFoUpOH0no6y9W1KRQgHQc/DJ0ql4k22mj6osQwe3mntoYMjY80fGIsLrM73yCsUz9Qju83ZrnYcOCU6t7w+zW2lfm4FUSb/0nEehSemrIYtGq4r97JQvqdxqdCdJWJcovFw8IjrXpj1zihTTUHBzwycdTPC7LktdgZMjr7lad69QpvZTmhJeZW/kuf9QmKWftLJ9DR1VqDTfMPe0xV</vt:lpwstr>
  </property>
  <property fmtid="{D5CDD505-2E9C-101B-9397-08002B2CF9AE}" pid="88" name="x1ye=80">
    <vt:lpwstr>GcvTJ55DLPfOKaw3qqkkFhp1x3mnvprpsja1VHgSU2aiNHd3I2C5b8gAprerrNa8DmR468t05NeZhSuDKJx7g6hkZJVE+FWyKimgk9qKdY0hiKVhmXBgj0tessuSkKdkxhg9MPaOGjHlp0aHqkZfKA0P1WKAAqLi7HfMEHCLfgj6sDL1OUnydqrGaAptZ757GB3IffK1lYyeGrBzW+Lzvc2/hQ04aok0MqGUIurlMgfkEvvILzdD5d4/A7AfhZt</vt:lpwstr>
  </property>
  <property fmtid="{D5CDD505-2E9C-101B-9397-08002B2CF9AE}" pid="89" name="x1ye=81">
    <vt:lpwstr>NU5EXn6bylFSYNnmSq/FXCbzzwjHoni9W2PqGA4QMZ7mU4dnWXIvKqD8qGNOR+ykIEYzFDtLImc+qAl2rZq4r7ru2zxYYQzD0BLiWdmcPr/qC8XYt9REY9XIHdztd23r3elnasQstTVcWLej+Zs8RLBXd8MHVPkzhyqAuETuw2CJNodgdgeW3FjPt88KbyP6u8uPpoTt+4ex7+My5fjB0c9wk69ZISkSKYcb5zXcvyHgJ/1XA3tNgHz+H2DJxS6</vt:lpwstr>
  </property>
  <property fmtid="{D5CDD505-2E9C-101B-9397-08002B2CF9AE}" pid="90" name="x1ye=82">
    <vt:lpwstr>QUlbFEacXzzUw03n6mKPqmn1cWll45sYnro6KOiX7IibGcQFJK4i9iawE9dScIzOmsER9+pCtW6iyw66bbCCvzy9QtHSY9MOLa4jc32AlS7f4Iszc9lSt6Wi8Ugdw8G0jJdPKLzNtn5rXhp9a04B5GjO8yGq9dfP198aAm3T1L74Omch69gBC9vp/B/shuL0PuxsR9hNUv3lEIHafrzrixiWb083JZbwrlxOhdC33WV0EGqdCGe5cUkXdpcVv04</vt:lpwstr>
  </property>
  <property fmtid="{D5CDD505-2E9C-101B-9397-08002B2CF9AE}" pid="91" name="x1ye=83">
    <vt:lpwstr>dA7+zPxvLanTKdV6NHvL4Rqe6fon2Nx/U/lgGCQ5vna7+gBPlCJAzHKhwiOyuL7+TLzDLoDZfdfkzlYjUngWnsfabFsXmLnR/jY48Xvy4fvsAv0TvtjjuiwFxS+IJ3B39FNknbtM/DYuWdvy6snHlcLNl8owbvWLJV5AUROFDk/8uvvlT5ePcb+oY+zSvpX8jhKpY7vlB4G1TIY7uDVWvYixO6Ulb9mKMNHmB8C6hYUKdsRQ68jINkebut2g3Vw</vt:lpwstr>
  </property>
  <property fmtid="{D5CDD505-2E9C-101B-9397-08002B2CF9AE}" pid="92" name="x1ye=84">
    <vt:lpwstr>3ky/4CrHjb2lCClOXUnqjWinOACm/EwXAKEGPwtpsHkLiVyUi8FhYun0vDaGxi7xdd59F+gXlp15xIts6IiGH2LCShSiPzIM5qUXBvOGiutj2YVPDIyAIdXJy18EzN2lU70udkb7bBmBVmIxEs/pti/oDXu2/zYYFCp5zUCr4fMOV0CCrXiLo7DsHhCtwOJStXkgsDWxVZxuRZyYsrYw5ODKrnq6AoX1Da3dWa7yGlXYIJaQ0n+8U08dOmDuuxN</vt:lpwstr>
  </property>
  <property fmtid="{D5CDD505-2E9C-101B-9397-08002B2CF9AE}" pid="93" name="x1ye=85">
    <vt:lpwstr>KQdT2i0OTAyzlo/vVPOhad+D/BFSDaM5ngc1mpomOhLBsVGMs6MElZFc5rWaeP3WAF4PnLZJCd0L6QQFPPoGqpXkRQuXgprtFgxH4xxxR1IsmqOVheUTlZQfs8NFdWao90ALo6pPOG5oOCnOVt6HXULh7NDJ3XMdgxEtN8sYZWQbyBpM0v/ZbLTZJkKGygPlDM1Cr481MxcR4LMtXm+3rCXmQW2ybG7hfmzSxDYKTAq2AORAX8p196LK70w8ro5</vt:lpwstr>
  </property>
  <property fmtid="{D5CDD505-2E9C-101B-9397-08002B2CF9AE}" pid="94" name="x1ye=86">
    <vt:lpwstr>IcGIm8IXYrrEq9jP1e2bSqab7IPQ9semVxopSMt65RVVjJSni3hivbu1FwZzyIra9GPLAjQL81DtnD5Zs2KTteD404tao/L7WTBPCz+nvVazrCchXQX7hHya3x5EMQ0JRHw3Ivzc/bq9y39Nzhi2J5Y94Zst4Emys28ww/OnbqE34yoCuTazXeaeKoRF9MCQdHVYIZz7eUxurNIOw741XWT7MfaYF1mGyx7+HMxcabXCWY4rjwg2lfVk2Zmwfi6</vt:lpwstr>
  </property>
  <property fmtid="{D5CDD505-2E9C-101B-9397-08002B2CF9AE}" pid="95" name="x1ye=87">
    <vt:lpwstr>NJIlDh50B4/lWejlLabrbu8+vrp3jCzItgXwc4iq2PNcwTQechBLSZGg6ykizo0dCmbjxDV1bYKu+bmjIOHkLvIEu3AcQnyj7YxoirmgHTcX0Jd0x+9Bu3vWd07tmdfbyzSf7CDZ2Uv/gKBIlmM5iCRHbpcLAEQn/FMcvmkMSQYD15MpdbF9e7VdCK/AHqPEx4vX4/Ac5BuAOFd7MiY6YciI6TXbKcIpjif3jxaPuBPiD4BZkWqW5lwvI4hvI9x</vt:lpwstr>
  </property>
  <property fmtid="{D5CDD505-2E9C-101B-9397-08002B2CF9AE}" pid="96" name="x1ye=88">
    <vt:lpwstr>+K0NMgP4frXM6Q4U2DKzZFue6mvv1MYoFQJbzvptkztmWGB6MjMc2lVQFJxgZ1QHg6kUtL5az5feZrqQDMVdIwZdN63vwyVsx0JEeSAUDFPmW25W5iZTq/DX9PW5gQ9bSbF4fhgfOnH3BhOX/9U6NcPL9OP9NH1RKtslHuNeCx3V7NEUXXhJAu5vM/EXtks58Onz7JLPsLOVGz8APT/m7Yl33+pzN83c37bO7K0migJIZBqYpxoEYPskpUJyadI</vt:lpwstr>
  </property>
  <property fmtid="{D5CDD505-2E9C-101B-9397-08002B2CF9AE}" pid="97" name="x1ye=89">
    <vt:lpwstr>5PBCEwC8Zm2xYuMCSBcQH1N/E02oh1A4z+qgU7UY73TDrR9lv1/RPxClIjK4YtjXcuyO+ZQl1KcnI3AKrBvLrPWlJYOxbBBFG7GYE3Zk/weRuB34890WdmyPb5Rhn/5rASncZXL/6GO58nsabXyaznFwO7HHyBKcRQqPVUI493RVU6to17TsP5h62mVVqKS/sSoAC2V6ufSvvSmbqVzmKAReOpXyalqCx7rHrM/1dzw4J7WdYQobLKaS+HeiwJo</vt:lpwstr>
  </property>
  <property fmtid="{D5CDD505-2E9C-101B-9397-08002B2CF9AE}" pid="98" name="x1ye=9">
    <vt:lpwstr>VN/QHVgHHK0hdwwsM3I20MN4YG70ZgbkokH+XvAHxFK0vk8WNJ+9aQnHJrax4kOnZbHtwFdumv17fphxnkeABXRFp06MfaWd3nziuGioERYT3/FOh4nhx/mUx4LcukuqDEPBxYUh9z8PKwMHLUzWzPY6krrkQfIxM/MHTuB1VzL9Xwyh3vNeKm39kMeSZHpZf9aYVIAYtdz0ZsqBHU6JYcB0fmXr8089bS78+LBBmlWs3rwa+KiYCpO77kFfArA</vt:lpwstr>
  </property>
  <property fmtid="{D5CDD505-2E9C-101B-9397-08002B2CF9AE}" pid="99" name="x1ye=90">
    <vt:lpwstr>XRVCz6wmfbjHgKow79CwwYKsdEQ2pH9V4ttCFjukXuM2Yuz4zDxpL6DCcpixu+2aZsz59ANp+ylwqu07O0JCLdT8JUZFZXW8nK2Y4hKDc3on9Fvo3nq2HEQZDZx5HbnIQlw04KRLygfQyHL6Nl5E6oJvJqWvIamgdpa9Oh4IJ6zfyU/XOLPxOnSlM3ridTQ8fcsxwucETm7qDxrd/3/uIWMsC9fxveKT0BkQzni2CPo23iTdXyQLHgPpkK4bHzE</vt:lpwstr>
  </property>
  <property fmtid="{D5CDD505-2E9C-101B-9397-08002B2CF9AE}" pid="100" name="x1ye=91">
    <vt:lpwstr>ihmvn8uYpZU83NkgTBRxymVaR15Oe6Dl9K33k3wjRMuXkS7FUlTQEnAPieJi5zvFSbICpfvB1GhCExYiQrf0mebu3JyscPayoMxWaeIVw6sX0XeHesXpMlMWUIg5yeara0Kp+kjvz0tcpHazMqDpC0jDY66Va7KJuwXq5wt7iaI9ADc5fbyuNkfUExk83OTQlrheaLarrQ+n9o+y+ynpjxB2Me4hn6yX07TxDfkf+GZVxd5Moiq0bqlLjsk99JU</vt:lpwstr>
  </property>
  <property fmtid="{D5CDD505-2E9C-101B-9397-08002B2CF9AE}" pid="101" name="x1ye=92">
    <vt:lpwstr>wzVt1jWYXvGPwSaUbc7n8UnszPD98ibGNDZO4fLlRKDJuNJlNktYfKa1VjqMSGnP6werjt6b9u10Wv4pXLOu/elAwvKVB3/nqJS4gZq0ffoeCQVMVIbppM7Z9TqXLYh2XEDWc88W3Yxt8qLrAoj65sW3cvehUcc2NI6WsSASHyUJbOTqs1oMk2vfVygYX/zFcISSAvh4Psu2uZHNjrdZ4muy62ua82pTAgSIN4G8DelFRmc2g7M3org+jbbU7+n</vt:lpwstr>
  </property>
  <property fmtid="{D5CDD505-2E9C-101B-9397-08002B2CF9AE}" pid="102" name="x1ye=93">
    <vt:lpwstr>dKuNVfCDCVBBB7ZobK24j0gl36bav4U3SG1JCaZvJbl8XqE5oyExUnVKJ5Sew+7iiiIxKx9V7TynwUKJMi9xuHucvQ4OI78fIXrrubK2ROKw5mpiV5o465Uq3V5/gZxvxNArGEbL+4/TbotJ3SYQTW9yfJzWevd1BE3hAwgHlkvJ9mxlm8hJSVG7bdKknpp6xACKNtigDQOzjzBg+DwRS0fFLzFdIh0qWUII1SdPgJhjWa2Mpz3Ez8xiajS8Etr</vt:lpwstr>
  </property>
  <property fmtid="{D5CDD505-2E9C-101B-9397-08002B2CF9AE}" pid="103" name="x1ye=94">
    <vt:lpwstr>/X7Y/Z+DhgcFvDM/mmxvmx270VoTaM0k/ojViHGcwa/OU0/EHBoBf9dIfQGEcrnBTJVFGafQi+fAyaJWZPdm8qgUdCV7ie2OUnT/C8s9wSzgZPySRoteHRBtp+gKIwZAPkTD7tuqLJlY1POA9E0WWn1EEQcw0Q7WSoSryMMdOt3GXTC5KuojmtpDsqQl+tDNH4HSkmHqPp5h/UTsogU0SxmwrRRhdznFuHmwWDc/pu3fqhMh/kuPMfJiaWqbsK4</vt:lpwstr>
  </property>
  <property fmtid="{D5CDD505-2E9C-101B-9397-08002B2CF9AE}" pid="104" name="x1ye=95">
    <vt:lpwstr>oBAxhGoIrZWFcFCHnXi5Pqww4rUj6p69Rpa3J4wNEwaEkTbZXSUo4MWwqZhLeRrewuelN2hwv9me62ycvu8mdXkrNbqF2A3kizmy3AQm7OJsN/tuSHWdL6d0iHuE2/nn1JWPc02EeOrrAaEikb4O7LxQt89/4Eq2n0kxgfmX8OMH02ka2AIBzBPmi8pJg166anmj0Bugnn2Am4W21h5lgGvi85WfrLs0uVuCRYf9LLpmbpG0ckMS/KGtIu20kVI</vt:lpwstr>
  </property>
  <property fmtid="{D5CDD505-2E9C-101B-9397-08002B2CF9AE}" pid="105" name="x1ye=96">
    <vt:lpwstr>rVj4YO27AKaduYf+rOZxPKWeo3F5zUtgFK8iHGRjAEBIOHC3ZlziSTiEiIA07/PG6ysHVo4fZoWwME1eOXsMhYDsEreRiTQCZqhO/Ray11Ayw6QF0Z8rFjIGwstI7T28IxY2p+8hbfq6vHMyVV3TIxg2TrPFpHrwzgPCm+2Vtg4VCORJLujCK16ftY7ym87JZElcB1NoNDLjYic6tBaLdriuZ0mMtxaaldgxOl7vAMOk44WyCWjVNdvWwtSOxoQ</vt:lpwstr>
  </property>
  <property fmtid="{D5CDD505-2E9C-101B-9397-08002B2CF9AE}" pid="106" name="x1ye=97">
    <vt:lpwstr>T5Dm8VGVaLWxZSZydcyxZTuxOSE4RrnjS1mGvHyesWWzuURtF00vsZ/KJyEQF1gGsmv6Di0H0UAJblT+8oX5WfN55M/j8517nwP2ODAV0/eeKlu1DRRni1mhQLj4GxtmYJQA4ZoXRXGQxi6wrm+VzHa1ffPGfljpuKKGD17cUFbwrdX1MgjJO24c/G6bosQ4o0yXcBv/azpUMeewgz2/TAv4HJ7r+kYy4KekEmoBYOM6Nv2CcOt/2VQtYnFrI+D</vt:lpwstr>
  </property>
  <property fmtid="{D5CDD505-2E9C-101B-9397-08002B2CF9AE}" pid="107" name="x1ye=98">
    <vt:lpwstr>DER/gBBIiuLhWZTCR8O+11KptwSbBB0zyte7aj8D3kQsJTxNI4cJoTpj6HBYbVxo8vB/IxYTZ6RIHYEXjtCQKMfI6ti4nGcEpYdOjTIijbmIMQHKADCq5GLAD0w6dhpoTGN0+XmXyMnARgPs/V4ZIYmgF9W109GEoT2xh/ovnil+hnzdOE0RNnys15qTPnmjHqkyuwZnNG3gUQpry5eEz1ZYAacYfFCCKeFSOIqZU/DAW/TK/3+eTJwMCB4pkfa</vt:lpwstr>
  </property>
  <property fmtid="{D5CDD505-2E9C-101B-9397-08002B2CF9AE}" pid="108" name="x1ye=99">
    <vt:lpwstr>73q+2NApRbFsiILBcTq1ld0YoVDJ4nlvJIbdskJiBuGfbrffHwVHymnY3frPY/xPeszXJOkqBg80hth2/UVqCVStNHaAm5tcfPbBsMroPvjfeG2w0Y0IszAD5H3UQeICEWwyrH+qHPo2t6SPdRf5iQA/pPul+/qqvfN6E0Yxc0i7Hn4uy9PUv9IyHLiamPaB+uYpnTxfdmJ6UeZkqw2DVtXbeNI9cjgF3yJPb5vu/1VCiswtuvup9tnkfFT92k2</vt:lpwstr>
  </property>
</Properties>
</file>